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685"/>
      </w:tblGrid>
      <w:tr w:rsidR="0082664B" w14:paraId="1CEBEE7F" w14:textId="77777777" w:rsidTr="00047A75">
        <w:trPr>
          <w:trHeight w:val="1609"/>
        </w:trPr>
        <w:tc>
          <w:tcPr>
            <w:tcW w:w="3865" w:type="dxa"/>
            <w:vAlign w:val="bottom"/>
          </w:tcPr>
          <w:p w14:paraId="4134892A" w14:textId="77777777" w:rsidR="0082664B" w:rsidRDefault="0082664B" w:rsidP="00047A75">
            <w:pPr>
              <w:spacing w:line="200" w:lineRule="exact"/>
            </w:pPr>
            <w:r>
              <w:rPr>
                <w:rFonts w:ascii="Arial" w:hAnsi="Arial" w:cs="Arial"/>
                <w:b/>
                <w:bCs/>
                <w:noProof/>
                <w:sz w:val="48"/>
                <w:szCs w:val="48"/>
              </w:rPr>
              <w:drawing>
                <wp:inline distT="0" distB="0" distL="0" distR="0" wp14:anchorId="6E6086C4" wp14:editId="081F023F">
                  <wp:extent cx="2314028" cy="95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S New Logo.jpg"/>
                          <pic:cNvPicPr/>
                        </pic:nvPicPr>
                        <pic:blipFill>
                          <a:blip r:embed="rId10">
                            <a:extLst>
                              <a:ext uri="{28A0092B-C50C-407E-A947-70E740481C1C}">
                                <a14:useLocalDpi xmlns:a14="http://schemas.microsoft.com/office/drawing/2010/main" val="0"/>
                              </a:ext>
                            </a:extLst>
                          </a:blip>
                          <a:stretch>
                            <a:fillRect/>
                          </a:stretch>
                        </pic:blipFill>
                        <pic:spPr>
                          <a:xfrm>
                            <a:off x="0" y="0"/>
                            <a:ext cx="2372971" cy="977413"/>
                          </a:xfrm>
                          <a:prstGeom prst="rect">
                            <a:avLst/>
                          </a:prstGeom>
                        </pic:spPr>
                      </pic:pic>
                    </a:graphicData>
                  </a:graphic>
                </wp:inline>
              </w:drawing>
            </w:r>
          </w:p>
        </w:tc>
        <w:tc>
          <w:tcPr>
            <w:tcW w:w="5685" w:type="dxa"/>
            <w:vAlign w:val="bottom"/>
          </w:tcPr>
          <w:p w14:paraId="177EF317" w14:textId="2D5CEBDC" w:rsidR="0082664B" w:rsidRPr="00FB6BF7" w:rsidRDefault="0082664B" w:rsidP="0082664B">
            <w:pPr>
              <w:spacing w:before="25"/>
              <w:rPr>
                <w:sz w:val="18"/>
                <w:szCs w:val="18"/>
              </w:rPr>
            </w:pPr>
            <w:r w:rsidRPr="00FB6BF7">
              <w:rPr>
                <w:rFonts w:ascii="Arial" w:eastAsia="Arial" w:hAnsi="Arial" w:cs="Arial"/>
                <w:b/>
                <w:i/>
                <w:iCs/>
                <w:sz w:val="28"/>
                <w:szCs w:val="28"/>
              </w:rPr>
              <w:t>Code</w:t>
            </w:r>
            <w:r w:rsidRPr="00FB6BF7">
              <w:rPr>
                <w:rFonts w:ascii="Arial" w:eastAsia="Arial" w:hAnsi="Arial" w:cs="Arial"/>
                <w:b/>
                <w:sz w:val="28"/>
                <w:szCs w:val="28"/>
              </w:rPr>
              <w:t xml:space="preserve">: </w:t>
            </w:r>
            <w:r>
              <w:rPr>
                <w:rFonts w:ascii="Arial" w:eastAsia="Arial" w:hAnsi="Arial" w:cs="Arial"/>
                <w:b/>
                <w:i/>
                <w:iCs/>
                <w:sz w:val="28"/>
                <w:szCs w:val="28"/>
              </w:rPr>
              <w:t>TM112</w:t>
            </w:r>
          </w:p>
          <w:p w14:paraId="7C40833B" w14:textId="77777777" w:rsidR="0082664B" w:rsidRPr="00FB6BF7" w:rsidRDefault="0082664B" w:rsidP="00047A75">
            <w:pPr>
              <w:spacing w:line="480" w:lineRule="exact"/>
              <w:rPr>
                <w:rFonts w:ascii="Arial" w:eastAsia="Arial" w:hAnsi="Arial" w:cs="Arial"/>
                <w:color w:val="000080"/>
                <w:position w:val="-2"/>
                <w:sz w:val="24"/>
                <w:szCs w:val="24"/>
              </w:rPr>
            </w:pPr>
            <w:r w:rsidRPr="00FB6BF7">
              <w:rPr>
                <w:rFonts w:ascii="Arial" w:eastAsia="Arial" w:hAnsi="Arial" w:cs="Arial"/>
                <w:noProof/>
                <w:color w:val="000080"/>
                <w:position w:val="-2"/>
                <w:sz w:val="24"/>
                <w:szCs w:val="24"/>
              </w:rPr>
              <mc:AlternateContent>
                <mc:Choice Requires="wps">
                  <w:drawing>
                    <wp:anchor distT="0" distB="0" distL="114300" distR="114300" simplePos="0" relativeHeight="251659264" behindDoc="0" locked="0" layoutInCell="1" allowOverlap="1" wp14:anchorId="28A5D3E0" wp14:editId="7CBDF98F">
                      <wp:simplePos x="0" y="0"/>
                      <wp:positionH relativeFrom="column">
                        <wp:posOffset>33655</wp:posOffset>
                      </wp:positionH>
                      <wp:positionV relativeFrom="paragraph">
                        <wp:posOffset>44450</wp:posOffset>
                      </wp:positionV>
                      <wp:extent cx="3494405" cy="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349440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2AFC4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5pt" to="277.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" strokecolor="#4a7ebb"/>
                  </w:pict>
                </mc:Fallback>
              </mc:AlternateContent>
            </w:r>
            <w:r w:rsidRPr="00FB6BF7">
              <w:rPr>
                <w:rFonts w:ascii="Arial" w:eastAsia="Arial" w:hAnsi="Arial" w:cs="Arial"/>
                <w:color w:val="000080"/>
                <w:w w:val="99"/>
                <w:position w:val="-2"/>
                <w:sz w:val="24"/>
                <w:szCs w:val="24"/>
              </w:rPr>
              <w:t>Tutor-Marked</w:t>
            </w:r>
            <w:r w:rsidRPr="00FB6BF7">
              <w:rPr>
                <w:rFonts w:ascii="Arial" w:eastAsia="Arial" w:hAnsi="Arial" w:cs="Arial"/>
                <w:color w:val="000080"/>
                <w:position w:val="-2"/>
                <w:sz w:val="24"/>
                <w:szCs w:val="24"/>
              </w:rPr>
              <w:t xml:space="preserve"> </w:t>
            </w:r>
            <w:r w:rsidRPr="00FB6BF7">
              <w:rPr>
                <w:rFonts w:ascii="Arial" w:eastAsia="Arial" w:hAnsi="Arial" w:cs="Arial"/>
                <w:color w:val="000080"/>
                <w:w w:val="99"/>
                <w:position w:val="-2"/>
                <w:sz w:val="24"/>
                <w:szCs w:val="24"/>
              </w:rPr>
              <w:t>Assignment</w:t>
            </w:r>
            <w:r w:rsidRPr="00FB6BF7">
              <w:rPr>
                <w:rFonts w:ascii="Arial" w:eastAsia="Arial" w:hAnsi="Arial" w:cs="Arial"/>
                <w:color w:val="000080"/>
                <w:position w:val="-2"/>
                <w:sz w:val="24"/>
                <w:szCs w:val="24"/>
              </w:rPr>
              <w:t xml:space="preserve"> (TMA) Spring 22/23</w:t>
            </w:r>
          </w:p>
          <w:p w14:paraId="51F77262" w14:textId="77777777" w:rsidR="0082664B" w:rsidRDefault="0082664B" w:rsidP="00047A75">
            <w:pPr>
              <w:spacing w:line="200" w:lineRule="exact"/>
            </w:pPr>
          </w:p>
        </w:tc>
      </w:tr>
    </w:tbl>
    <w:p w14:paraId="22295043" w14:textId="77777777" w:rsidR="0082664B" w:rsidRDefault="0082664B" w:rsidP="0082664B">
      <w:pPr>
        <w:spacing w:line="200" w:lineRule="exact"/>
      </w:pPr>
    </w:p>
    <w:p w14:paraId="25F8D0D1" w14:textId="77777777" w:rsidR="0082664B" w:rsidRDefault="0082664B" w:rsidP="0082664B">
      <w:pPr>
        <w:pBdr>
          <w:top w:val="single" w:sz="4" w:space="1" w:color="auto"/>
        </w:pBdr>
        <w:spacing w:before="29" w:line="397" w:lineRule="auto"/>
        <w:ind w:left="100" w:right="20"/>
        <w:rPr>
          <w:rFonts w:ascii="Arial" w:eastAsia="Arial" w:hAnsi="Arial" w:cs="Arial"/>
          <w:b/>
          <w:sz w:val="24"/>
          <w:szCs w:val="24"/>
        </w:rPr>
      </w:pPr>
    </w:p>
    <w:p w14:paraId="556F976C" w14:textId="36BEDE37" w:rsidR="0082664B" w:rsidRDefault="0082664B" w:rsidP="0082664B">
      <w:pPr>
        <w:spacing w:before="29" w:line="397" w:lineRule="auto"/>
        <w:ind w:left="100" w:right="4016"/>
        <w:rPr>
          <w:rFonts w:ascii="Arial" w:eastAsia="Arial" w:hAnsi="Arial" w:cs="Arial"/>
          <w:sz w:val="28"/>
          <w:szCs w:val="28"/>
        </w:rPr>
      </w:pPr>
      <w:r>
        <w:rPr>
          <w:rFonts w:ascii="Arial" w:eastAsia="Arial" w:hAnsi="Arial" w:cs="Arial"/>
          <w:b/>
          <w:sz w:val="24"/>
          <w:szCs w:val="24"/>
        </w:rPr>
        <w:t xml:space="preserve">Cut-Off Date: </w:t>
      </w:r>
      <w:r>
        <w:rPr>
          <w:rFonts w:ascii="Arial" w:eastAsia="Arial" w:hAnsi="Arial" w:cs="Arial"/>
          <w:sz w:val="24"/>
          <w:szCs w:val="24"/>
        </w:rPr>
        <w:t xml:space="preserve">Based on the Published Deadline. </w:t>
      </w:r>
      <w:r>
        <w:rPr>
          <w:rFonts w:ascii="Arial" w:eastAsia="Arial" w:hAnsi="Arial" w:cs="Arial"/>
          <w:b/>
          <w:sz w:val="24"/>
          <w:szCs w:val="24"/>
        </w:rPr>
        <w:t>Total Marks:</w:t>
      </w:r>
      <w:r>
        <w:rPr>
          <w:rFonts w:ascii="Arial" w:eastAsia="Arial" w:hAnsi="Arial" w:cs="Arial"/>
          <w:b/>
          <w:sz w:val="24"/>
          <w:szCs w:val="24"/>
        </w:rPr>
        <w:t>100</w:t>
      </w:r>
      <w:r>
        <w:rPr>
          <w:rFonts w:ascii="Arial" w:eastAsia="Arial" w:hAnsi="Arial" w:cs="Arial"/>
          <w:sz w:val="24"/>
          <w:szCs w:val="24"/>
        </w:rPr>
        <w:t xml:space="preserve"> marks turned to 15 marks </w:t>
      </w:r>
      <w:r>
        <w:rPr>
          <w:rFonts w:ascii="Arial" w:eastAsia="Arial" w:hAnsi="Arial" w:cs="Arial"/>
          <w:b/>
          <w:sz w:val="28"/>
          <w:szCs w:val="28"/>
        </w:rPr>
        <w:t>Contents</w:t>
      </w:r>
    </w:p>
    <w:p w14:paraId="3510FE99" w14:textId="77777777" w:rsidR="0082664B" w:rsidRDefault="0082664B" w:rsidP="0082664B">
      <w:pPr>
        <w:spacing w:line="220" w:lineRule="exact"/>
        <w:ind w:left="100"/>
        <w:rPr>
          <w:rFonts w:ascii="Arial" w:eastAsia="Arial" w:hAnsi="Arial" w:cs="Arial"/>
          <w:sz w:val="22"/>
          <w:szCs w:val="22"/>
        </w:rPr>
      </w:pPr>
      <w:r>
        <w:rPr>
          <w:rFonts w:ascii="Arial" w:eastAsia="Arial" w:hAnsi="Arial" w:cs="Arial"/>
          <w:sz w:val="22"/>
          <w:szCs w:val="22"/>
        </w:rPr>
        <w:t>Warnings and Declaration…………………………………….………………………………......1</w:t>
      </w:r>
    </w:p>
    <w:p w14:paraId="680410CA" w14:textId="77777777" w:rsidR="0082664B" w:rsidRDefault="0082664B" w:rsidP="0082664B">
      <w:pPr>
        <w:spacing w:before="2" w:line="120" w:lineRule="exact"/>
        <w:rPr>
          <w:sz w:val="12"/>
          <w:szCs w:val="12"/>
        </w:rPr>
      </w:pPr>
    </w:p>
    <w:p w14:paraId="7F051415" w14:textId="21C554AB" w:rsidR="0082664B" w:rsidRDefault="0082664B" w:rsidP="00082DE0">
      <w:pPr>
        <w:ind w:left="100"/>
        <w:rPr>
          <w:rFonts w:ascii="Arial" w:eastAsia="Arial" w:hAnsi="Arial" w:cs="Arial"/>
          <w:sz w:val="22"/>
          <w:szCs w:val="22"/>
        </w:rPr>
      </w:pPr>
      <w:r>
        <w:rPr>
          <w:rFonts w:ascii="Arial" w:eastAsia="Arial" w:hAnsi="Arial" w:cs="Arial"/>
          <w:sz w:val="22"/>
          <w:szCs w:val="22"/>
        </w:rPr>
        <w:t>Question 1 ……………….………………………………….  ………………………………...…..</w:t>
      </w:r>
      <w:r w:rsidR="00082DE0">
        <w:rPr>
          <w:rFonts w:ascii="Arial" w:eastAsia="Arial" w:hAnsi="Arial" w:cs="Arial"/>
          <w:sz w:val="22"/>
          <w:szCs w:val="22"/>
        </w:rPr>
        <w:t>2</w:t>
      </w:r>
    </w:p>
    <w:p w14:paraId="00E06FC1" w14:textId="77777777" w:rsidR="0082664B" w:rsidRDefault="0082664B" w:rsidP="0082664B">
      <w:pPr>
        <w:spacing w:before="9" w:line="100" w:lineRule="exact"/>
        <w:rPr>
          <w:sz w:val="11"/>
          <w:szCs w:val="11"/>
        </w:rPr>
      </w:pPr>
    </w:p>
    <w:p w14:paraId="3D2BF7FC" w14:textId="77526E01" w:rsidR="0082664B" w:rsidRDefault="0082664B" w:rsidP="00082DE0">
      <w:pPr>
        <w:ind w:left="100"/>
        <w:rPr>
          <w:rFonts w:ascii="Arial" w:eastAsia="Arial" w:hAnsi="Arial" w:cs="Arial"/>
          <w:sz w:val="22"/>
          <w:szCs w:val="22"/>
        </w:rPr>
      </w:pPr>
      <w:r>
        <w:rPr>
          <w:rFonts w:ascii="Arial" w:eastAsia="Arial" w:hAnsi="Arial" w:cs="Arial"/>
          <w:sz w:val="22"/>
          <w:szCs w:val="22"/>
        </w:rPr>
        <w:t>Question 2 ………………………………………………………………………………….…..…..</w:t>
      </w:r>
      <w:r w:rsidR="00082DE0">
        <w:rPr>
          <w:rFonts w:ascii="Arial" w:eastAsia="Arial" w:hAnsi="Arial" w:cs="Arial"/>
          <w:sz w:val="22"/>
          <w:szCs w:val="22"/>
        </w:rPr>
        <w:t>2</w:t>
      </w:r>
    </w:p>
    <w:p w14:paraId="5AD55337" w14:textId="77777777" w:rsidR="0082664B" w:rsidRDefault="0082664B" w:rsidP="0082664B">
      <w:pPr>
        <w:spacing w:before="9" w:line="100" w:lineRule="exact"/>
        <w:rPr>
          <w:sz w:val="11"/>
          <w:szCs w:val="11"/>
        </w:rPr>
      </w:pPr>
    </w:p>
    <w:p w14:paraId="44E65406" w14:textId="4157FC40" w:rsidR="0082664B" w:rsidRDefault="0082664B" w:rsidP="00082DE0">
      <w:pPr>
        <w:ind w:left="100"/>
        <w:rPr>
          <w:rFonts w:ascii="Arial" w:eastAsia="Arial" w:hAnsi="Arial" w:cs="Arial"/>
          <w:sz w:val="22"/>
          <w:szCs w:val="22"/>
        </w:rPr>
      </w:pPr>
      <w:r>
        <w:rPr>
          <w:rFonts w:ascii="Arial" w:eastAsia="Arial" w:hAnsi="Arial" w:cs="Arial"/>
          <w:sz w:val="22"/>
          <w:szCs w:val="22"/>
        </w:rPr>
        <w:t>Question 3 ………………………………………………………………………………….…..…..</w:t>
      </w:r>
      <w:r w:rsidR="00082DE0">
        <w:rPr>
          <w:rFonts w:ascii="Arial" w:eastAsia="Arial" w:hAnsi="Arial" w:cs="Arial"/>
          <w:sz w:val="22"/>
          <w:szCs w:val="22"/>
        </w:rPr>
        <w:t>2</w:t>
      </w:r>
    </w:p>
    <w:p w14:paraId="38C1D199" w14:textId="5CAF34C3" w:rsidR="0082664B" w:rsidRDefault="0082664B" w:rsidP="00082DE0">
      <w:pPr>
        <w:ind w:left="100"/>
        <w:rPr>
          <w:rFonts w:ascii="Arial" w:eastAsia="Arial" w:hAnsi="Arial" w:cs="Arial"/>
          <w:sz w:val="22"/>
          <w:szCs w:val="22"/>
        </w:rPr>
      </w:pPr>
      <w:r>
        <w:rPr>
          <w:rFonts w:ascii="Arial" w:eastAsia="Arial" w:hAnsi="Arial" w:cs="Arial"/>
          <w:sz w:val="22"/>
          <w:szCs w:val="22"/>
        </w:rPr>
        <w:t>Question 3 ………………………………………………………………………………….…..…..</w:t>
      </w:r>
      <w:r w:rsidR="00082DE0">
        <w:rPr>
          <w:rFonts w:ascii="Arial" w:eastAsia="Arial" w:hAnsi="Arial" w:cs="Arial"/>
          <w:sz w:val="22"/>
          <w:szCs w:val="22"/>
        </w:rPr>
        <w:t>3</w:t>
      </w:r>
    </w:p>
    <w:p w14:paraId="53324B5C" w14:textId="77777777" w:rsidR="0082664B" w:rsidRDefault="0082664B" w:rsidP="0082664B">
      <w:pPr>
        <w:spacing w:before="1" w:line="120" w:lineRule="exact"/>
        <w:rPr>
          <w:sz w:val="12"/>
          <w:szCs w:val="12"/>
        </w:rPr>
      </w:pPr>
    </w:p>
    <w:p w14:paraId="4A6E4BF1" w14:textId="1585DBDC" w:rsidR="0082664B" w:rsidRDefault="0082664B" w:rsidP="0082664B">
      <w:pPr>
        <w:spacing w:line="200" w:lineRule="exact"/>
      </w:pPr>
    </w:p>
    <w:p w14:paraId="04643678" w14:textId="77777777" w:rsidR="0082664B" w:rsidRDefault="0082664B" w:rsidP="0082664B">
      <w:pPr>
        <w:ind w:left="100"/>
        <w:rPr>
          <w:rFonts w:ascii="Arial" w:eastAsia="Arial" w:hAnsi="Arial" w:cs="Arial"/>
          <w:sz w:val="24"/>
          <w:szCs w:val="24"/>
        </w:rPr>
      </w:pPr>
      <w:r>
        <w:rPr>
          <w:rFonts w:ascii="Arial" w:eastAsia="Arial" w:hAnsi="Arial" w:cs="Arial"/>
          <w:b/>
          <w:sz w:val="24"/>
          <w:szCs w:val="24"/>
        </w:rPr>
        <w:t>Plagiarism Warning:</w:t>
      </w:r>
    </w:p>
    <w:p w14:paraId="138A4BE0" w14:textId="77777777" w:rsidR="0082664B" w:rsidRDefault="0082664B" w:rsidP="0082664B">
      <w:pPr>
        <w:spacing w:before="5" w:line="180" w:lineRule="exact"/>
        <w:rPr>
          <w:sz w:val="18"/>
          <w:szCs w:val="18"/>
        </w:rPr>
      </w:pPr>
    </w:p>
    <w:p w14:paraId="3B8D7F48" w14:textId="77777777" w:rsidR="0082664B" w:rsidRDefault="0082664B" w:rsidP="0082664B">
      <w:pPr>
        <w:spacing w:line="258" w:lineRule="auto"/>
        <w:ind w:left="100" w:right="165"/>
        <w:rPr>
          <w:rFonts w:ascii="Arial" w:eastAsia="Arial" w:hAnsi="Arial" w:cs="Arial"/>
          <w:sz w:val="24"/>
          <w:szCs w:val="24"/>
        </w:rPr>
      </w:pPr>
      <w:r>
        <w:rPr>
          <w:rFonts w:ascii="Arial" w:eastAsia="Arial" w:hAnsi="Arial" w:cs="Arial"/>
          <w:sz w:val="24"/>
          <w:szCs w:val="24"/>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14:paraId="3E58BBC2" w14:textId="77777777" w:rsidR="0082664B" w:rsidRDefault="0082664B" w:rsidP="0082664B">
      <w:pPr>
        <w:spacing w:line="200" w:lineRule="exact"/>
      </w:pPr>
    </w:p>
    <w:p w14:paraId="6D27C9B4" w14:textId="77777777" w:rsidR="0082664B" w:rsidRDefault="0082664B" w:rsidP="0082664B">
      <w:pPr>
        <w:spacing w:before="15" w:line="280" w:lineRule="exact"/>
        <w:rPr>
          <w:sz w:val="28"/>
          <w:szCs w:val="28"/>
        </w:rPr>
      </w:pPr>
    </w:p>
    <w:p w14:paraId="2A72027E" w14:textId="77777777" w:rsidR="0082664B" w:rsidRDefault="0082664B" w:rsidP="0082664B">
      <w:pPr>
        <w:spacing w:line="256" w:lineRule="auto"/>
        <w:ind w:left="100" w:right="77"/>
        <w:rPr>
          <w:rFonts w:ascii="Arial" w:eastAsia="Arial" w:hAnsi="Arial" w:cs="Arial"/>
          <w:sz w:val="24"/>
          <w:szCs w:val="24"/>
        </w:rPr>
      </w:pPr>
      <w:r>
        <w:rPr>
          <w:rFonts w:ascii="Arial" w:eastAsia="Arial" w:hAnsi="Arial" w:cs="Arial"/>
          <w:b/>
          <w:sz w:val="24"/>
          <w:szCs w:val="24"/>
        </w:rPr>
        <w:t>Declaration of No Plagiarism by Student (to be signed and submitted by student with TMA work):</w:t>
      </w:r>
    </w:p>
    <w:p w14:paraId="72D6583D" w14:textId="77777777" w:rsidR="0082664B" w:rsidRDefault="0082664B" w:rsidP="0082664B">
      <w:pPr>
        <w:spacing w:line="200" w:lineRule="exact"/>
      </w:pPr>
    </w:p>
    <w:p w14:paraId="24040C68" w14:textId="77777777" w:rsidR="0082664B" w:rsidRDefault="0082664B" w:rsidP="0082664B">
      <w:pPr>
        <w:spacing w:line="200" w:lineRule="exact"/>
      </w:pPr>
    </w:p>
    <w:p w14:paraId="4A5CA927" w14:textId="77777777" w:rsidR="0082664B" w:rsidRDefault="0082664B" w:rsidP="0082664B">
      <w:pPr>
        <w:spacing w:before="4" w:line="220" w:lineRule="exact"/>
        <w:rPr>
          <w:sz w:val="22"/>
          <w:szCs w:val="22"/>
        </w:rPr>
      </w:pPr>
    </w:p>
    <w:p w14:paraId="5FD21FEC" w14:textId="77777777" w:rsidR="0082664B" w:rsidRDefault="0082664B" w:rsidP="0082664B">
      <w:pPr>
        <w:spacing w:line="257" w:lineRule="auto"/>
        <w:ind w:left="100" w:right="147"/>
        <w:rPr>
          <w:rFonts w:ascii="Arial" w:eastAsia="Arial" w:hAnsi="Arial" w:cs="Arial"/>
          <w:sz w:val="24"/>
          <w:szCs w:val="24"/>
        </w:rPr>
      </w:pPr>
      <w:r>
        <w:rPr>
          <w:rFonts w:ascii="Arial" w:eastAsia="Arial" w:hAnsi="Arial" w:cs="Arial"/>
          <w:sz w:val="24"/>
          <w:szCs w:val="24"/>
        </w:rPr>
        <w:t>I hereby declare that this submitted TMA work is a result of my own efforts and I have not plagiarized any other person's work. I have provided all references of information that I have used and quoted in my TMA work.</w:t>
      </w:r>
    </w:p>
    <w:p w14:paraId="1B1F8A03" w14:textId="77777777" w:rsidR="0082664B" w:rsidRDefault="0082664B" w:rsidP="0082664B">
      <w:pPr>
        <w:spacing w:before="3" w:line="160" w:lineRule="exact"/>
        <w:rPr>
          <w:sz w:val="16"/>
          <w:szCs w:val="16"/>
        </w:rPr>
      </w:pPr>
    </w:p>
    <w:p w14:paraId="23FE506F" w14:textId="77777777" w:rsidR="0082664B" w:rsidRDefault="0082664B" w:rsidP="0082664B">
      <w:pPr>
        <w:spacing w:line="397" w:lineRule="auto"/>
        <w:ind w:left="100" w:right="3825"/>
        <w:rPr>
          <w:rFonts w:ascii="Arial" w:eastAsia="Arial" w:hAnsi="Arial" w:cs="Arial"/>
          <w:b/>
          <w:sz w:val="24"/>
          <w:szCs w:val="24"/>
          <w:u w:val="thick" w:color="000000"/>
        </w:rPr>
      </w:pPr>
      <w:r>
        <w:rPr>
          <w:rFonts w:ascii="Arial" w:eastAsia="Arial" w:hAnsi="Arial" w:cs="Arial"/>
          <w:sz w:val="24"/>
          <w:szCs w:val="24"/>
        </w:rPr>
        <w:t>Name of Student:…………………………….. Signature:…………………………………………... Date:…………………………………………………</w:t>
      </w:r>
    </w:p>
    <w:p w14:paraId="48D36FB4" w14:textId="6D0941BD" w:rsidR="001E2720" w:rsidRDefault="001E2720" w:rsidP="00713867">
      <w:pPr>
        <w:spacing w:line="397" w:lineRule="auto"/>
        <w:ind w:left="100" w:right="3825"/>
        <w:rPr>
          <w:rFonts w:ascii="Arial" w:eastAsia="Arial" w:hAnsi="Arial" w:cs="Arial"/>
          <w:sz w:val="24"/>
          <w:szCs w:val="24"/>
        </w:rPr>
      </w:pPr>
    </w:p>
    <w:p w14:paraId="172BD737" w14:textId="197CAEC6" w:rsidR="001E2720" w:rsidRDefault="001E2720" w:rsidP="00713867">
      <w:pPr>
        <w:spacing w:line="397" w:lineRule="auto"/>
        <w:ind w:left="100" w:right="3825"/>
        <w:rPr>
          <w:rFonts w:ascii="Arial" w:eastAsia="Arial" w:hAnsi="Arial" w:cs="Arial"/>
          <w:sz w:val="24"/>
          <w:szCs w:val="24"/>
        </w:rPr>
      </w:pPr>
    </w:p>
    <w:p w14:paraId="5F49A969" w14:textId="758E0B1A" w:rsidR="001E2720" w:rsidRDefault="001E2720" w:rsidP="00713867">
      <w:pPr>
        <w:spacing w:line="397" w:lineRule="auto"/>
        <w:ind w:left="100" w:right="3825"/>
        <w:rPr>
          <w:rFonts w:ascii="Arial" w:eastAsia="Arial" w:hAnsi="Arial" w:cs="Arial"/>
          <w:sz w:val="24"/>
          <w:szCs w:val="24"/>
        </w:rPr>
      </w:pPr>
    </w:p>
    <w:p w14:paraId="68D5FC6A" w14:textId="77777777" w:rsidR="00EC7704" w:rsidRDefault="00EC7704" w:rsidP="00EC7704">
      <w:pPr>
        <w:rPr>
          <w:rFonts w:ascii="Arial" w:hAnsi="Arial" w:cs="Arial"/>
          <w:b/>
          <w:sz w:val="24"/>
          <w:szCs w:val="24"/>
          <w:u w:val="single"/>
        </w:rPr>
      </w:pPr>
    </w:p>
    <w:p w14:paraId="74416857" w14:textId="0E87D779" w:rsidR="00EC7704" w:rsidRDefault="00EC7704" w:rsidP="00EC7704">
      <w:pPr>
        <w:rPr>
          <w:rFonts w:ascii="Arial" w:hAnsi="Arial" w:cs="Arial"/>
          <w:b/>
          <w:sz w:val="24"/>
          <w:szCs w:val="24"/>
          <w:u w:val="single"/>
        </w:rPr>
      </w:pPr>
      <w:r w:rsidRPr="00D1200A">
        <w:rPr>
          <w:rFonts w:ascii="Arial" w:hAnsi="Arial" w:cs="Arial"/>
          <w:b/>
          <w:sz w:val="24"/>
          <w:szCs w:val="24"/>
          <w:u w:val="single"/>
        </w:rPr>
        <w:lastRenderedPageBreak/>
        <w:t>Problem 1: (</w:t>
      </w:r>
      <w:r w:rsidR="00B17CF5">
        <w:rPr>
          <w:rFonts w:ascii="Arial" w:hAnsi="Arial" w:cs="Arial"/>
          <w:b/>
          <w:sz w:val="24"/>
          <w:szCs w:val="24"/>
          <w:u w:val="single"/>
        </w:rPr>
        <w:t>3</w:t>
      </w:r>
      <w:r w:rsidRPr="00D1200A">
        <w:rPr>
          <w:rFonts w:ascii="Arial" w:hAnsi="Arial" w:cs="Arial"/>
          <w:b/>
          <w:sz w:val="24"/>
          <w:szCs w:val="24"/>
          <w:u w:val="single"/>
        </w:rPr>
        <w:t>0 marks)</w:t>
      </w:r>
    </w:p>
    <w:p w14:paraId="2BA2A1D7" w14:textId="77777777" w:rsidR="00B17CF5" w:rsidRPr="00D1200A" w:rsidRDefault="00B17CF5" w:rsidP="00EC7704">
      <w:pPr>
        <w:rPr>
          <w:rFonts w:ascii="Arial" w:hAnsi="Arial" w:cs="Arial"/>
          <w:b/>
          <w:sz w:val="24"/>
          <w:szCs w:val="24"/>
          <w:u w:val="single"/>
        </w:rPr>
      </w:pPr>
    </w:p>
    <w:p w14:paraId="0C4CB8C9" w14:textId="32AF4EFD" w:rsidR="00EC7704" w:rsidRPr="00D1200A" w:rsidRDefault="00727141" w:rsidP="00EC7704">
      <w:pPr>
        <w:spacing w:after="200" w:line="276" w:lineRule="auto"/>
        <w:rPr>
          <w:rFonts w:ascii="Arial" w:hAnsi="Arial" w:cs="Arial"/>
          <w:sz w:val="24"/>
          <w:szCs w:val="24"/>
        </w:rPr>
      </w:pPr>
      <w:r w:rsidRPr="00727141">
        <w:rPr>
          <w:rFonts w:ascii="Arial" w:hAnsi="Arial" w:cs="Arial"/>
          <w:sz w:val="24"/>
          <w:szCs w:val="24"/>
        </w:rPr>
        <w:t>ChatGPT is an AI language model developed by OpenAI, which is capable of generating human-like text</w:t>
      </w:r>
      <w:r>
        <w:rPr>
          <w:rFonts w:ascii="Arial" w:hAnsi="Arial" w:cs="Arial"/>
          <w:sz w:val="24"/>
          <w:szCs w:val="24"/>
        </w:rPr>
        <w:t xml:space="preserve"> based on the input it is given</w:t>
      </w:r>
      <w:r w:rsidR="00EC7704" w:rsidRPr="00D1200A">
        <w:rPr>
          <w:rFonts w:ascii="Arial" w:hAnsi="Arial" w:cs="Arial"/>
          <w:sz w:val="24"/>
          <w:szCs w:val="24"/>
        </w:rPr>
        <w:t>.</w:t>
      </w:r>
    </w:p>
    <w:p w14:paraId="7659AF23" w14:textId="7AD4879B" w:rsidR="00EC7704" w:rsidRDefault="00EC7704" w:rsidP="00FA661D">
      <w:pPr>
        <w:pStyle w:val="ListParagraph"/>
        <w:numPr>
          <w:ilvl w:val="0"/>
          <w:numId w:val="3"/>
        </w:numPr>
        <w:spacing w:after="200" w:line="276" w:lineRule="auto"/>
        <w:rPr>
          <w:rFonts w:ascii="Arial" w:hAnsi="Arial" w:cs="Arial"/>
          <w:sz w:val="24"/>
          <w:szCs w:val="24"/>
        </w:rPr>
      </w:pPr>
      <w:r w:rsidRPr="00B17CF5">
        <w:rPr>
          <w:rFonts w:ascii="Arial" w:hAnsi="Arial" w:cs="Arial"/>
          <w:sz w:val="24"/>
          <w:szCs w:val="24"/>
        </w:rPr>
        <w:t xml:space="preserve">How does </w:t>
      </w:r>
      <w:r w:rsidR="00727141" w:rsidRPr="00B17CF5">
        <w:rPr>
          <w:rFonts w:ascii="Arial" w:hAnsi="Arial" w:cs="Arial"/>
          <w:sz w:val="24"/>
          <w:szCs w:val="24"/>
        </w:rPr>
        <w:t>Chat</w:t>
      </w:r>
      <w:r w:rsidR="00B17CF5" w:rsidRPr="00B17CF5">
        <w:rPr>
          <w:rFonts w:ascii="Arial" w:hAnsi="Arial" w:cs="Arial"/>
          <w:sz w:val="24"/>
          <w:szCs w:val="24"/>
        </w:rPr>
        <w:t xml:space="preserve">GPT </w:t>
      </w:r>
      <w:r w:rsidRPr="00B17CF5">
        <w:rPr>
          <w:rFonts w:ascii="Arial" w:hAnsi="Arial" w:cs="Arial"/>
          <w:sz w:val="24"/>
          <w:szCs w:val="24"/>
        </w:rPr>
        <w:t>work?</w:t>
      </w:r>
    </w:p>
    <w:p w14:paraId="466335DA" w14:textId="4DD48F1B" w:rsidR="00B17CF5" w:rsidRDefault="00B17CF5" w:rsidP="00FA661D">
      <w:pPr>
        <w:pStyle w:val="ListParagraph"/>
        <w:numPr>
          <w:ilvl w:val="0"/>
          <w:numId w:val="3"/>
        </w:numPr>
        <w:spacing w:after="200" w:line="276" w:lineRule="auto"/>
        <w:rPr>
          <w:rFonts w:ascii="Arial" w:hAnsi="Arial" w:cs="Arial"/>
          <w:sz w:val="24"/>
          <w:szCs w:val="24"/>
        </w:rPr>
      </w:pPr>
      <w:r>
        <w:rPr>
          <w:rFonts w:ascii="Arial" w:hAnsi="Arial" w:cs="Arial"/>
          <w:sz w:val="24"/>
          <w:szCs w:val="24"/>
        </w:rPr>
        <w:t>Make a Comparison between ChatGPT and google?</w:t>
      </w:r>
    </w:p>
    <w:p w14:paraId="75CF1D7B" w14:textId="6DE1831F" w:rsidR="00B17CF5" w:rsidRPr="00B17CF5" w:rsidRDefault="00B17CF5" w:rsidP="00B17CF5">
      <w:pPr>
        <w:spacing w:after="200" w:line="276" w:lineRule="auto"/>
        <w:rPr>
          <w:rFonts w:ascii="Arial" w:hAnsi="Arial" w:cs="Arial"/>
          <w:sz w:val="24"/>
          <w:szCs w:val="24"/>
        </w:rPr>
      </w:pPr>
      <w:r w:rsidRPr="00D1200A">
        <w:rPr>
          <w:rFonts w:ascii="Arial" w:hAnsi="Arial" w:cs="Arial"/>
          <w:sz w:val="24"/>
          <w:szCs w:val="24"/>
        </w:rPr>
        <w:t xml:space="preserve">Briefly, in not more than </w:t>
      </w:r>
      <w:r>
        <w:rPr>
          <w:rFonts w:ascii="Arial" w:hAnsi="Arial" w:cs="Arial"/>
          <w:sz w:val="24"/>
          <w:szCs w:val="24"/>
        </w:rPr>
        <w:t xml:space="preserve">80 </w:t>
      </w:r>
      <w:r w:rsidRPr="00D1200A">
        <w:rPr>
          <w:rFonts w:ascii="Arial" w:hAnsi="Arial" w:cs="Arial"/>
          <w:sz w:val="24"/>
          <w:szCs w:val="24"/>
        </w:rPr>
        <w:t xml:space="preserve">to </w:t>
      </w:r>
      <w:r>
        <w:rPr>
          <w:rFonts w:ascii="Arial" w:hAnsi="Arial" w:cs="Arial"/>
          <w:sz w:val="24"/>
          <w:szCs w:val="24"/>
        </w:rPr>
        <w:t xml:space="preserve">100 </w:t>
      </w:r>
      <w:r w:rsidRPr="00D1200A">
        <w:rPr>
          <w:rFonts w:ascii="Arial" w:hAnsi="Arial" w:cs="Arial"/>
          <w:sz w:val="24"/>
          <w:szCs w:val="24"/>
        </w:rPr>
        <w:t>words</w:t>
      </w:r>
      <w:r>
        <w:rPr>
          <w:rFonts w:ascii="Arial" w:hAnsi="Arial" w:cs="Arial"/>
          <w:sz w:val="24"/>
          <w:szCs w:val="24"/>
        </w:rPr>
        <w:t xml:space="preserve"> each</w:t>
      </w:r>
      <w:r w:rsidRPr="00D1200A">
        <w:rPr>
          <w:rFonts w:ascii="Arial" w:hAnsi="Arial" w:cs="Arial"/>
          <w:sz w:val="24"/>
          <w:szCs w:val="24"/>
        </w:rPr>
        <w:t>.</w:t>
      </w:r>
    </w:p>
    <w:p w14:paraId="71AA44DA" w14:textId="77777777" w:rsidR="00EC7704" w:rsidRPr="00D1200A" w:rsidRDefault="00EC7704" w:rsidP="00EC7704">
      <w:pPr>
        <w:spacing w:after="200" w:line="276" w:lineRule="auto"/>
        <w:rPr>
          <w:rFonts w:ascii="Arial" w:hAnsi="Arial" w:cs="Arial"/>
          <w:b/>
          <w:sz w:val="24"/>
          <w:szCs w:val="24"/>
          <w:u w:val="single"/>
        </w:rPr>
      </w:pPr>
    </w:p>
    <w:p w14:paraId="2C204819" w14:textId="1537D927" w:rsidR="00EC7704" w:rsidRPr="00D1200A" w:rsidRDefault="00EC7704" w:rsidP="0071779E">
      <w:pPr>
        <w:rPr>
          <w:rFonts w:ascii="Arial" w:hAnsi="Arial" w:cs="Arial"/>
          <w:b/>
          <w:sz w:val="24"/>
          <w:szCs w:val="24"/>
          <w:u w:val="single"/>
        </w:rPr>
      </w:pPr>
      <w:r w:rsidRPr="00D1200A">
        <w:rPr>
          <w:rFonts w:ascii="Arial" w:hAnsi="Arial" w:cs="Arial"/>
          <w:b/>
          <w:sz w:val="24"/>
          <w:szCs w:val="24"/>
          <w:u w:val="single"/>
        </w:rPr>
        <w:t>Problem 2: (</w:t>
      </w:r>
      <w:r w:rsidR="0071779E">
        <w:rPr>
          <w:rFonts w:ascii="Arial" w:hAnsi="Arial" w:cs="Arial"/>
          <w:b/>
          <w:sz w:val="24"/>
          <w:szCs w:val="24"/>
          <w:u w:val="single"/>
        </w:rPr>
        <w:t>20</w:t>
      </w:r>
      <w:r w:rsidRPr="00D1200A">
        <w:rPr>
          <w:rFonts w:ascii="Arial" w:hAnsi="Arial" w:cs="Arial"/>
          <w:b/>
          <w:sz w:val="24"/>
          <w:szCs w:val="24"/>
          <w:u w:val="single"/>
        </w:rPr>
        <w:t xml:space="preserve"> marks)</w:t>
      </w:r>
    </w:p>
    <w:p w14:paraId="3FE1A60C" w14:textId="7206DED9" w:rsidR="00C0680D" w:rsidRPr="00114480" w:rsidRDefault="00C0680D" w:rsidP="00FA661D">
      <w:pPr>
        <w:pStyle w:val="ListParagraph"/>
        <w:numPr>
          <w:ilvl w:val="0"/>
          <w:numId w:val="5"/>
        </w:numPr>
        <w:spacing w:after="200" w:line="276" w:lineRule="auto"/>
        <w:rPr>
          <w:rFonts w:ascii="Arial" w:hAnsi="Arial" w:cs="Arial"/>
          <w:sz w:val="28"/>
          <w:szCs w:val="28"/>
        </w:rPr>
      </w:pPr>
      <w:r w:rsidRPr="00114480">
        <w:rPr>
          <w:rFonts w:ascii="Calibri" w:hAnsi="Calibri" w:cs="Arial"/>
          <w:sz w:val="28"/>
          <w:szCs w:val="28"/>
        </w:rPr>
        <w:t>A two-hour movie requires 325 GB to be displayed on the computer. Each frame needs 2 MB. Find the frame rate (fps) used</w:t>
      </w:r>
    </w:p>
    <w:p w14:paraId="05F449F5" w14:textId="3EA6C01C" w:rsidR="00114480" w:rsidRPr="00D1200A" w:rsidRDefault="00114480" w:rsidP="00FA661D">
      <w:pPr>
        <w:pStyle w:val="NormalWeb"/>
        <w:numPr>
          <w:ilvl w:val="0"/>
          <w:numId w:val="5"/>
        </w:numPr>
        <w:spacing w:before="101" w:beforeAutospacing="0" w:after="120" w:afterAutospacing="0"/>
        <w:jc w:val="both"/>
        <w:rPr>
          <w:rFonts w:ascii="Arial" w:hAnsi="Arial" w:cs="Arial"/>
        </w:rPr>
      </w:pPr>
      <w:r w:rsidRPr="00D1200A">
        <w:rPr>
          <w:rFonts w:ascii="Arial" w:eastAsiaTheme="minorEastAsia" w:hAnsi="Arial" w:cs="Arial"/>
          <w:color w:val="000000" w:themeColor="text1"/>
          <w:kern w:val="24"/>
        </w:rPr>
        <w:t>A 7 × 5 block with even parity checks is received as</w:t>
      </w:r>
    </w:p>
    <w:tbl>
      <w:tblPr>
        <w:tblStyle w:val="TableGrid"/>
        <w:tblW w:w="0" w:type="auto"/>
        <w:tblInd w:w="1070" w:type="dxa"/>
        <w:tblLook w:val="04A0" w:firstRow="1" w:lastRow="0" w:firstColumn="1" w:lastColumn="0" w:noHBand="0" w:noVBand="1"/>
      </w:tblPr>
      <w:tblGrid>
        <w:gridCol w:w="438"/>
        <w:gridCol w:w="438"/>
        <w:gridCol w:w="438"/>
        <w:gridCol w:w="438"/>
        <w:gridCol w:w="438"/>
      </w:tblGrid>
      <w:tr w:rsidR="00114480" w:rsidRPr="00D1200A" w14:paraId="7DC7C436" w14:textId="77777777" w:rsidTr="00114480">
        <w:tc>
          <w:tcPr>
            <w:tcW w:w="438" w:type="dxa"/>
          </w:tcPr>
          <w:p w14:paraId="07C5E0CC"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4D4DACB4"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37E750E1"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40169943"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3E026ACB"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r>
      <w:tr w:rsidR="00114480" w:rsidRPr="00D1200A" w14:paraId="66B4C683" w14:textId="77777777" w:rsidTr="00114480">
        <w:tc>
          <w:tcPr>
            <w:tcW w:w="438" w:type="dxa"/>
          </w:tcPr>
          <w:p w14:paraId="73BF3CFB"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0A9362A5"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533C185A"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437F0851"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7B6EDA2C"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r>
      <w:tr w:rsidR="00114480" w:rsidRPr="00D1200A" w14:paraId="6485852D" w14:textId="77777777" w:rsidTr="00114480">
        <w:tc>
          <w:tcPr>
            <w:tcW w:w="438" w:type="dxa"/>
          </w:tcPr>
          <w:p w14:paraId="40308B99"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216837AA" w14:textId="4AC2575F" w:rsidR="00114480" w:rsidRPr="00D1200A" w:rsidRDefault="00114480" w:rsidP="00047A75">
            <w:pPr>
              <w:rPr>
                <w:rFonts w:ascii="Arial" w:hAnsi="Arial" w:cs="Arial"/>
                <w:sz w:val="24"/>
                <w:szCs w:val="24"/>
              </w:rPr>
            </w:pPr>
            <w:r>
              <w:rPr>
                <w:rFonts w:ascii="Arial" w:hAnsi="Arial" w:cs="Arial"/>
                <w:sz w:val="24"/>
                <w:szCs w:val="24"/>
              </w:rPr>
              <w:t>1</w:t>
            </w:r>
          </w:p>
        </w:tc>
        <w:tc>
          <w:tcPr>
            <w:tcW w:w="438" w:type="dxa"/>
          </w:tcPr>
          <w:p w14:paraId="362C2862"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57161735"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058543C5"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r>
      <w:tr w:rsidR="00114480" w:rsidRPr="00D1200A" w14:paraId="64DD32EC" w14:textId="77777777" w:rsidTr="00114480">
        <w:tc>
          <w:tcPr>
            <w:tcW w:w="438" w:type="dxa"/>
          </w:tcPr>
          <w:p w14:paraId="7152FA6B"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175DCA5E"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0429366B"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3C19582D"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33587DC1"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r>
      <w:tr w:rsidR="00114480" w:rsidRPr="00D1200A" w14:paraId="79EBF005" w14:textId="77777777" w:rsidTr="00114480">
        <w:tc>
          <w:tcPr>
            <w:tcW w:w="438" w:type="dxa"/>
          </w:tcPr>
          <w:p w14:paraId="14F77176"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73C87AA7"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6D16611C" w14:textId="403D8F1A" w:rsidR="00114480" w:rsidRPr="00D1200A" w:rsidRDefault="00114480" w:rsidP="00047A75">
            <w:pPr>
              <w:rPr>
                <w:rFonts w:ascii="Arial" w:hAnsi="Arial" w:cs="Arial"/>
                <w:sz w:val="24"/>
                <w:szCs w:val="24"/>
              </w:rPr>
            </w:pPr>
            <w:r>
              <w:rPr>
                <w:rFonts w:ascii="Arial" w:hAnsi="Arial" w:cs="Arial"/>
                <w:sz w:val="24"/>
                <w:szCs w:val="24"/>
              </w:rPr>
              <w:t>1</w:t>
            </w:r>
          </w:p>
        </w:tc>
        <w:tc>
          <w:tcPr>
            <w:tcW w:w="438" w:type="dxa"/>
          </w:tcPr>
          <w:p w14:paraId="0E986689"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07A256E3"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r>
      <w:tr w:rsidR="00114480" w:rsidRPr="00D1200A" w14:paraId="1AB3220B" w14:textId="77777777" w:rsidTr="00114480">
        <w:tc>
          <w:tcPr>
            <w:tcW w:w="438" w:type="dxa"/>
          </w:tcPr>
          <w:p w14:paraId="6B63DA70"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70BFE6CE"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0D06713D"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4B32E323"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c>
          <w:tcPr>
            <w:tcW w:w="438" w:type="dxa"/>
          </w:tcPr>
          <w:p w14:paraId="7A409578" w14:textId="77777777" w:rsidR="00114480" w:rsidRPr="00D1200A" w:rsidRDefault="00114480" w:rsidP="00047A75">
            <w:pPr>
              <w:rPr>
                <w:rFonts w:ascii="Arial" w:hAnsi="Arial" w:cs="Arial"/>
                <w:sz w:val="24"/>
                <w:szCs w:val="24"/>
              </w:rPr>
            </w:pPr>
            <w:r w:rsidRPr="00D1200A">
              <w:rPr>
                <w:rFonts w:ascii="Arial" w:hAnsi="Arial" w:cs="Arial"/>
                <w:sz w:val="24"/>
                <w:szCs w:val="24"/>
              </w:rPr>
              <w:t>0</w:t>
            </w:r>
          </w:p>
        </w:tc>
      </w:tr>
      <w:tr w:rsidR="00114480" w:rsidRPr="00D1200A" w14:paraId="44CB25B4" w14:textId="77777777" w:rsidTr="00114480">
        <w:tc>
          <w:tcPr>
            <w:tcW w:w="438" w:type="dxa"/>
          </w:tcPr>
          <w:p w14:paraId="652DC6CD"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28309944" w14:textId="776833B0" w:rsidR="00114480" w:rsidRPr="00D1200A" w:rsidRDefault="00114480" w:rsidP="00047A75">
            <w:pPr>
              <w:rPr>
                <w:rFonts w:ascii="Arial" w:hAnsi="Arial" w:cs="Arial"/>
                <w:sz w:val="24"/>
                <w:szCs w:val="24"/>
              </w:rPr>
            </w:pPr>
            <w:r>
              <w:rPr>
                <w:rFonts w:ascii="Arial" w:hAnsi="Arial" w:cs="Arial"/>
                <w:sz w:val="24"/>
                <w:szCs w:val="24"/>
              </w:rPr>
              <w:t>1</w:t>
            </w:r>
          </w:p>
        </w:tc>
        <w:tc>
          <w:tcPr>
            <w:tcW w:w="438" w:type="dxa"/>
          </w:tcPr>
          <w:p w14:paraId="6B7483AB" w14:textId="705ADB6C" w:rsidR="00114480" w:rsidRPr="00D1200A" w:rsidRDefault="00114480" w:rsidP="00047A75">
            <w:pPr>
              <w:rPr>
                <w:rFonts w:ascii="Arial" w:hAnsi="Arial" w:cs="Arial"/>
                <w:sz w:val="24"/>
                <w:szCs w:val="24"/>
              </w:rPr>
            </w:pPr>
            <w:r>
              <w:rPr>
                <w:rFonts w:ascii="Arial" w:hAnsi="Arial" w:cs="Arial"/>
                <w:sz w:val="24"/>
                <w:szCs w:val="24"/>
              </w:rPr>
              <w:t>1</w:t>
            </w:r>
          </w:p>
        </w:tc>
        <w:tc>
          <w:tcPr>
            <w:tcW w:w="438" w:type="dxa"/>
          </w:tcPr>
          <w:p w14:paraId="6FEC1946" w14:textId="77777777" w:rsidR="00114480" w:rsidRPr="00D1200A" w:rsidRDefault="00114480" w:rsidP="00047A75">
            <w:pPr>
              <w:rPr>
                <w:rFonts w:ascii="Arial" w:hAnsi="Arial" w:cs="Arial"/>
                <w:sz w:val="24"/>
                <w:szCs w:val="24"/>
              </w:rPr>
            </w:pPr>
            <w:r w:rsidRPr="00D1200A">
              <w:rPr>
                <w:rFonts w:ascii="Arial" w:hAnsi="Arial" w:cs="Arial"/>
                <w:sz w:val="24"/>
                <w:szCs w:val="24"/>
              </w:rPr>
              <w:t>1</w:t>
            </w:r>
          </w:p>
        </w:tc>
        <w:tc>
          <w:tcPr>
            <w:tcW w:w="438" w:type="dxa"/>
          </w:tcPr>
          <w:p w14:paraId="4F9290D5" w14:textId="1DD42843" w:rsidR="00114480" w:rsidRPr="00D1200A" w:rsidRDefault="00114480" w:rsidP="00047A75">
            <w:pPr>
              <w:rPr>
                <w:rFonts w:ascii="Arial" w:hAnsi="Arial" w:cs="Arial"/>
                <w:sz w:val="24"/>
                <w:szCs w:val="24"/>
              </w:rPr>
            </w:pPr>
            <w:r>
              <w:rPr>
                <w:rFonts w:ascii="Arial" w:hAnsi="Arial" w:cs="Arial"/>
                <w:sz w:val="24"/>
                <w:szCs w:val="24"/>
              </w:rPr>
              <w:t>0</w:t>
            </w:r>
          </w:p>
        </w:tc>
      </w:tr>
    </w:tbl>
    <w:p w14:paraId="40723A90" w14:textId="7E699623" w:rsidR="00114480" w:rsidRDefault="00114480" w:rsidP="00114480">
      <w:pPr>
        <w:spacing w:after="160"/>
        <w:rPr>
          <w:rFonts w:ascii="Arial" w:hAnsi="Arial" w:cs="Arial"/>
          <w:sz w:val="24"/>
          <w:szCs w:val="24"/>
        </w:rPr>
      </w:pPr>
      <w:r>
        <w:rPr>
          <w:rFonts w:ascii="Arial" w:hAnsi="Arial" w:cs="Arial"/>
          <w:sz w:val="24"/>
          <w:szCs w:val="24"/>
        </w:rPr>
        <w:t xml:space="preserve">     </w:t>
      </w:r>
      <w:r w:rsidRPr="00114480">
        <w:rPr>
          <w:rFonts w:ascii="Arial" w:hAnsi="Arial" w:cs="Arial"/>
          <w:sz w:val="24"/>
          <w:szCs w:val="24"/>
        </w:rPr>
        <w:t>Which bit is an error? ( redraw the corrected data matrix  sent)</w:t>
      </w:r>
    </w:p>
    <w:p w14:paraId="20C89EEC" w14:textId="689D3E5C" w:rsidR="00114480" w:rsidRPr="00114480" w:rsidRDefault="00114480" w:rsidP="003C19F9">
      <w:pPr>
        <w:pStyle w:val="ListParagraph"/>
        <w:ind w:left="1080"/>
        <w:rPr>
          <w:rFonts w:ascii="Arial" w:hAnsi="Arial" w:cs="Arial"/>
          <w:b/>
          <w:sz w:val="24"/>
          <w:szCs w:val="24"/>
          <w:u w:val="single"/>
        </w:rPr>
      </w:pPr>
    </w:p>
    <w:p w14:paraId="35C676AF" w14:textId="23B63980" w:rsidR="00EC7704" w:rsidRPr="00D1200A" w:rsidRDefault="00EC7704" w:rsidP="00EC7704">
      <w:pPr>
        <w:rPr>
          <w:rFonts w:ascii="Arial" w:hAnsi="Arial" w:cs="Arial"/>
          <w:b/>
          <w:sz w:val="24"/>
          <w:szCs w:val="24"/>
          <w:u w:val="single"/>
        </w:rPr>
      </w:pPr>
      <w:r w:rsidRPr="00D1200A">
        <w:rPr>
          <w:rFonts w:ascii="Arial" w:hAnsi="Arial" w:cs="Arial"/>
          <w:b/>
          <w:sz w:val="24"/>
          <w:szCs w:val="24"/>
          <w:u w:val="single"/>
        </w:rPr>
        <w:t>Problem 3: (25 marks)</w:t>
      </w:r>
    </w:p>
    <w:p w14:paraId="0CFD2217" w14:textId="1CE72139" w:rsidR="00EC7704" w:rsidRPr="00C0680D" w:rsidRDefault="00EC7704" w:rsidP="00FA661D">
      <w:pPr>
        <w:pStyle w:val="NormalWeb"/>
        <w:numPr>
          <w:ilvl w:val="0"/>
          <w:numId w:val="2"/>
        </w:numPr>
        <w:spacing w:before="96" w:beforeAutospacing="0" w:after="120" w:afterAutospacing="0"/>
        <w:jc w:val="both"/>
        <w:rPr>
          <w:rFonts w:ascii="Arial" w:eastAsiaTheme="minorEastAsia" w:hAnsi="Arial" w:cs="Arial"/>
          <w:color w:val="000000"/>
          <w:kern w:val="24"/>
        </w:rPr>
      </w:pPr>
      <w:r w:rsidRPr="00D1200A">
        <w:rPr>
          <w:rFonts w:ascii="Arial" w:eastAsiaTheme="minorEastAsia" w:hAnsi="Arial" w:cs="Arial"/>
          <w:color w:val="000000"/>
          <w:kern w:val="24"/>
        </w:rPr>
        <w:t>Calculate the denary number of the binary number 1</w:t>
      </w:r>
      <w:r w:rsidR="00B17CF5">
        <w:rPr>
          <w:rFonts w:ascii="Arial" w:eastAsiaTheme="minorEastAsia" w:hAnsi="Arial" w:cs="Arial"/>
          <w:color w:val="000000"/>
          <w:kern w:val="24"/>
        </w:rPr>
        <w:t>10</w:t>
      </w:r>
      <w:r w:rsidRPr="00D1200A">
        <w:rPr>
          <w:rFonts w:ascii="Arial" w:eastAsiaTheme="minorEastAsia" w:hAnsi="Arial" w:cs="Arial"/>
          <w:color w:val="000000"/>
          <w:kern w:val="24"/>
        </w:rPr>
        <w:t>11.1</w:t>
      </w:r>
      <w:r w:rsidR="00B17CF5">
        <w:rPr>
          <w:rFonts w:ascii="Arial" w:eastAsiaTheme="minorEastAsia" w:hAnsi="Arial" w:cs="Arial"/>
          <w:color w:val="000000"/>
          <w:kern w:val="24"/>
        </w:rPr>
        <w:t>1</w:t>
      </w:r>
      <w:r w:rsidRPr="00D1200A">
        <w:rPr>
          <w:rFonts w:ascii="Arial" w:eastAsiaTheme="minorEastAsia" w:hAnsi="Arial" w:cs="Arial"/>
          <w:color w:val="000000"/>
          <w:kern w:val="24"/>
        </w:rPr>
        <w:t xml:space="preserve"> </w:t>
      </w:r>
    </w:p>
    <w:p w14:paraId="661175DD" w14:textId="77777777" w:rsidR="00EC7704" w:rsidRPr="00D1200A" w:rsidRDefault="00EC7704" w:rsidP="00FA661D">
      <w:pPr>
        <w:pStyle w:val="ListParagraph"/>
        <w:numPr>
          <w:ilvl w:val="0"/>
          <w:numId w:val="2"/>
        </w:numPr>
        <w:spacing w:after="120" w:line="259" w:lineRule="auto"/>
        <w:jc w:val="both"/>
        <w:rPr>
          <w:rFonts w:ascii="Arial" w:hAnsi="Arial" w:cs="Arial"/>
          <w:sz w:val="24"/>
          <w:szCs w:val="24"/>
        </w:rPr>
      </w:pPr>
      <w:r w:rsidRPr="00D1200A">
        <w:rPr>
          <w:rFonts w:ascii="Arial" w:hAnsi="Arial" w:cs="Arial"/>
          <w:sz w:val="24"/>
          <w:szCs w:val="24"/>
        </w:rPr>
        <w:t>Perform the following base conversions</w:t>
      </w:r>
    </w:p>
    <w:p w14:paraId="46E39140" w14:textId="21C049ED" w:rsidR="00EC7704" w:rsidRPr="00D1200A" w:rsidRDefault="00EC7704" w:rsidP="0071779E">
      <w:pPr>
        <w:pStyle w:val="ListParagraph"/>
        <w:spacing w:after="120"/>
        <w:jc w:val="both"/>
        <w:rPr>
          <w:rFonts w:ascii="Arial" w:hAnsi="Arial" w:cs="Arial"/>
          <w:sz w:val="24"/>
          <w:szCs w:val="24"/>
        </w:rPr>
      </w:pPr>
      <w:r w:rsidRPr="00D1200A">
        <w:rPr>
          <w:rFonts w:ascii="Arial" w:hAnsi="Arial" w:cs="Arial"/>
          <w:sz w:val="24"/>
          <w:szCs w:val="24"/>
        </w:rPr>
        <w:t>a. (01100</w:t>
      </w:r>
      <w:r w:rsidR="0071779E">
        <w:rPr>
          <w:rFonts w:ascii="Arial" w:hAnsi="Arial" w:cs="Arial"/>
          <w:sz w:val="24"/>
          <w:szCs w:val="24"/>
        </w:rPr>
        <w:t>1</w:t>
      </w:r>
      <w:r w:rsidRPr="00D1200A">
        <w:rPr>
          <w:rFonts w:ascii="Arial" w:hAnsi="Arial" w:cs="Arial"/>
          <w:sz w:val="24"/>
          <w:szCs w:val="24"/>
        </w:rPr>
        <w:t>10)</w:t>
      </w:r>
      <w:r w:rsidRPr="00D1200A">
        <w:rPr>
          <w:rFonts w:ascii="Arial" w:hAnsi="Arial" w:cs="Arial"/>
          <w:sz w:val="24"/>
          <w:szCs w:val="24"/>
          <w:vertAlign w:val="subscript"/>
        </w:rPr>
        <w:t>10</w:t>
      </w:r>
      <w:r w:rsidRPr="00D1200A">
        <w:rPr>
          <w:rFonts w:ascii="Arial" w:hAnsi="Arial" w:cs="Arial"/>
          <w:sz w:val="24"/>
          <w:szCs w:val="24"/>
        </w:rPr>
        <w:t xml:space="preserve"> = ()</w:t>
      </w:r>
      <w:r w:rsidRPr="00D1200A">
        <w:rPr>
          <w:rFonts w:ascii="Arial" w:hAnsi="Arial" w:cs="Arial"/>
          <w:sz w:val="24"/>
          <w:szCs w:val="24"/>
          <w:vertAlign w:val="subscript"/>
        </w:rPr>
        <w:t xml:space="preserve">2 </w:t>
      </w:r>
    </w:p>
    <w:p w14:paraId="234828A8" w14:textId="08896F6C" w:rsidR="00EC7704" w:rsidRDefault="00EC7704" w:rsidP="00EC7704">
      <w:pPr>
        <w:pStyle w:val="ListParagraph"/>
        <w:spacing w:after="120"/>
        <w:jc w:val="both"/>
        <w:rPr>
          <w:rFonts w:ascii="Arial" w:hAnsi="Arial" w:cs="Arial"/>
          <w:sz w:val="24"/>
          <w:szCs w:val="24"/>
        </w:rPr>
      </w:pPr>
      <w:r w:rsidRPr="00D1200A">
        <w:rPr>
          <w:rFonts w:ascii="Arial" w:hAnsi="Arial" w:cs="Arial"/>
          <w:sz w:val="24"/>
          <w:szCs w:val="24"/>
        </w:rPr>
        <w:t>b. (1110011</w:t>
      </w:r>
      <w:r w:rsidR="0071779E">
        <w:rPr>
          <w:rFonts w:ascii="Arial" w:hAnsi="Arial" w:cs="Arial"/>
          <w:sz w:val="24"/>
          <w:szCs w:val="24"/>
        </w:rPr>
        <w:t>0</w:t>
      </w:r>
      <w:r w:rsidRPr="00D1200A">
        <w:rPr>
          <w:rFonts w:ascii="Arial" w:hAnsi="Arial" w:cs="Arial"/>
          <w:sz w:val="24"/>
          <w:szCs w:val="24"/>
        </w:rPr>
        <w:t>)</w:t>
      </w:r>
      <w:r w:rsidRPr="00D1200A">
        <w:rPr>
          <w:rFonts w:ascii="Arial" w:hAnsi="Arial" w:cs="Arial"/>
          <w:sz w:val="24"/>
          <w:szCs w:val="24"/>
          <w:vertAlign w:val="subscript"/>
        </w:rPr>
        <w:t xml:space="preserve">2 </w:t>
      </w:r>
      <w:r w:rsidRPr="00D1200A">
        <w:rPr>
          <w:rFonts w:ascii="Arial" w:hAnsi="Arial" w:cs="Arial"/>
          <w:sz w:val="24"/>
          <w:szCs w:val="24"/>
        </w:rPr>
        <w:t>= ()</w:t>
      </w:r>
      <w:r w:rsidRPr="00D1200A">
        <w:rPr>
          <w:rFonts w:ascii="Arial" w:hAnsi="Arial" w:cs="Arial"/>
          <w:sz w:val="24"/>
          <w:szCs w:val="24"/>
          <w:vertAlign w:val="subscript"/>
        </w:rPr>
        <w:t xml:space="preserve">8 </w:t>
      </w:r>
    </w:p>
    <w:p w14:paraId="1B843F9A" w14:textId="3EBDD097" w:rsidR="0071779E" w:rsidRPr="003C19F9" w:rsidRDefault="0071779E" w:rsidP="00EC7704">
      <w:pPr>
        <w:pStyle w:val="ListParagraph"/>
        <w:spacing w:after="120"/>
        <w:jc w:val="both"/>
        <w:rPr>
          <w:rFonts w:ascii="Arial" w:hAnsi="Arial" w:cs="Arial"/>
          <w:sz w:val="24"/>
          <w:szCs w:val="24"/>
          <w:vertAlign w:val="subscript"/>
        </w:rPr>
      </w:pPr>
      <w:r>
        <w:rPr>
          <w:rFonts w:ascii="Arial" w:hAnsi="Arial" w:cs="Arial"/>
          <w:sz w:val="24"/>
          <w:szCs w:val="24"/>
        </w:rPr>
        <w:t xml:space="preserve">c. </w:t>
      </w:r>
      <w:r w:rsidR="003C19F9">
        <w:rPr>
          <w:rFonts w:ascii="Arial" w:hAnsi="Arial" w:cs="Arial"/>
          <w:sz w:val="24"/>
          <w:szCs w:val="24"/>
        </w:rPr>
        <w:t>(31)</w:t>
      </w:r>
      <w:r w:rsidR="003C19F9">
        <w:rPr>
          <w:rFonts w:ascii="Arial" w:hAnsi="Arial" w:cs="Arial"/>
          <w:sz w:val="24"/>
          <w:szCs w:val="24"/>
          <w:vertAlign w:val="subscript"/>
        </w:rPr>
        <w:t>10</w:t>
      </w:r>
      <w:r w:rsidR="003C19F9">
        <w:rPr>
          <w:rFonts w:ascii="Arial" w:hAnsi="Arial" w:cs="Arial"/>
          <w:sz w:val="24"/>
          <w:szCs w:val="24"/>
        </w:rPr>
        <w:t>=()</w:t>
      </w:r>
      <w:r w:rsidR="003C19F9">
        <w:rPr>
          <w:rFonts w:ascii="Arial" w:hAnsi="Arial" w:cs="Arial"/>
          <w:sz w:val="24"/>
          <w:szCs w:val="24"/>
          <w:vertAlign w:val="subscript"/>
        </w:rPr>
        <w:t>16</w:t>
      </w:r>
    </w:p>
    <w:p w14:paraId="466CCF82" w14:textId="3F42F3DE" w:rsidR="0071779E" w:rsidRPr="009937F0" w:rsidRDefault="003C19F9" w:rsidP="009937F0">
      <w:pPr>
        <w:pStyle w:val="ListParagraph"/>
        <w:spacing w:after="120"/>
        <w:jc w:val="both"/>
        <w:rPr>
          <w:rFonts w:ascii="Arial" w:hAnsi="Arial" w:cs="Arial"/>
          <w:sz w:val="24"/>
          <w:szCs w:val="24"/>
          <w:vertAlign w:val="subscript"/>
        </w:rPr>
      </w:pPr>
      <w:r>
        <w:rPr>
          <w:rFonts w:ascii="Arial" w:hAnsi="Arial" w:cs="Arial"/>
          <w:sz w:val="24"/>
          <w:szCs w:val="24"/>
        </w:rPr>
        <w:t>d.</w:t>
      </w:r>
      <w:r w:rsidR="0071779E">
        <w:rPr>
          <w:rFonts w:ascii="Arial" w:hAnsi="Arial" w:cs="Arial"/>
          <w:sz w:val="24"/>
          <w:szCs w:val="24"/>
        </w:rPr>
        <w:t xml:space="preserve"> (23</w:t>
      </w:r>
      <w:r w:rsidR="00EC7704" w:rsidRPr="00D1200A">
        <w:rPr>
          <w:rFonts w:ascii="Arial" w:hAnsi="Arial" w:cs="Arial"/>
          <w:sz w:val="24"/>
          <w:szCs w:val="24"/>
        </w:rPr>
        <w:t>)</w:t>
      </w:r>
      <w:r w:rsidR="0071779E">
        <w:rPr>
          <w:rFonts w:ascii="Arial" w:hAnsi="Arial" w:cs="Arial"/>
          <w:sz w:val="24"/>
          <w:szCs w:val="24"/>
          <w:vertAlign w:val="subscript"/>
        </w:rPr>
        <w:t>8</w:t>
      </w:r>
      <w:r w:rsidR="00EC7704" w:rsidRPr="00D1200A">
        <w:rPr>
          <w:rFonts w:ascii="Arial" w:hAnsi="Arial" w:cs="Arial"/>
          <w:sz w:val="24"/>
          <w:szCs w:val="24"/>
        </w:rPr>
        <w:t xml:space="preserve"> = ()</w:t>
      </w:r>
      <w:r w:rsidR="00EC7704" w:rsidRPr="00D1200A">
        <w:rPr>
          <w:rFonts w:ascii="Arial" w:hAnsi="Arial" w:cs="Arial"/>
          <w:sz w:val="24"/>
          <w:szCs w:val="24"/>
          <w:vertAlign w:val="subscript"/>
        </w:rPr>
        <w:t xml:space="preserve">10 </w:t>
      </w:r>
    </w:p>
    <w:p w14:paraId="6A9C7A83" w14:textId="63822BED" w:rsidR="00EC7704" w:rsidRDefault="003C19F9" w:rsidP="0071779E">
      <w:pPr>
        <w:pStyle w:val="ListParagraph"/>
        <w:spacing w:after="120"/>
        <w:jc w:val="both"/>
        <w:rPr>
          <w:rFonts w:ascii="Arial" w:hAnsi="Arial" w:cs="Arial"/>
          <w:sz w:val="24"/>
          <w:szCs w:val="24"/>
          <w:vertAlign w:val="subscript"/>
        </w:rPr>
      </w:pPr>
      <w:r>
        <w:rPr>
          <w:rFonts w:ascii="Arial" w:hAnsi="Arial" w:cs="Arial"/>
          <w:sz w:val="24"/>
          <w:szCs w:val="24"/>
        </w:rPr>
        <w:t>e.</w:t>
      </w:r>
      <w:r w:rsidR="00EC7704" w:rsidRPr="00D1200A">
        <w:rPr>
          <w:rFonts w:ascii="Arial" w:hAnsi="Arial" w:cs="Arial"/>
          <w:sz w:val="24"/>
          <w:szCs w:val="24"/>
        </w:rPr>
        <w:t xml:space="preserve"> (</w:t>
      </w:r>
      <w:r w:rsidR="0071779E">
        <w:rPr>
          <w:rFonts w:ascii="Arial" w:hAnsi="Arial" w:cs="Arial"/>
          <w:sz w:val="24"/>
          <w:szCs w:val="24"/>
        </w:rPr>
        <w:t>1F2</w:t>
      </w:r>
      <w:r w:rsidR="00EC7704" w:rsidRPr="00D1200A">
        <w:rPr>
          <w:rFonts w:ascii="Arial" w:hAnsi="Arial" w:cs="Arial"/>
          <w:sz w:val="24"/>
          <w:szCs w:val="24"/>
        </w:rPr>
        <w:t>)</w:t>
      </w:r>
      <w:r w:rsidR="00EC7704" w:rsidRPr="00D1200A">
        <w:rPr>
          <w:rFonts w:ascii="Arial" w:hAnsi="Arial" w:cs="Arial"/>
          <w:sz w:val="24"/>
          <w:szCs w:val="24"/>
          <w:vertAlign w:val="subscript"/>
        </w:rPr>
        <w:t>16</w:t>
      </w:r>
      <w:r w:rsidR="00EC7704" w:rsidRPr="00D1200A">
        <w:rPr>
          <w:rFonts w:ascii="Arial" w:hAnsi="Arial" w:cs="Arial"/>
          <w:sz w:val="24"/>
          <w:szCs w:val="24"/>
        </w:rPr>
        <w:t xml:space="preserve"> = ()</w:t>
      </w:r>
      <w:r w:rsidR="00EC7704" w:rsidRPr="00D1200A">
        <w:rPr>
          <w:rFonts w:ascii="Arial" w:hAnsi="Arial" w:cs="Arial"/>
          <w:sz w:val="24"/>
          <w:szCs w:val="24"/>
          <w:vertAlign w:val="subscript"/>
        </w:rPr>
        <w:t>8</w:t>
      </w:r>
    </w:p>
    <w:p w14:paraId="6A5C2FCA" w14:textId="77777777" w:rsidR="0071779E" w:rsidRPr="0071779E" w:rsidRDefault="0071779E" w:rsidP="0071779E">
      <w:pPr>
        <w:pStyle w:val="ListParagraph"/>
        <w:spacing w:after="120"/>
        <w:jc w:val="both"/>
        <w:rPr>
          <w:rFonts w:ascii="Arial" w:hAnsi="Arial" w:cs="Arial"/>
          <w:sz w:val="24"/>
          <w:szCs w:val="24"/>
        </w:rPr>
      </w:pPr>
    </w:p>
    <w:p w14:paraId="1014F6A5" w14:textId="792F3EC2" w:rsidR="00EC7704" w:rsidRDefault="00EC7704" w:rsidP="00FA661D">
      <w:pPr>
        <w:pStyle w:val="ListParagraph"/>
        <w:numPr>
          <w:ilvl w:val="0"/>
          <w:numId w:val="2"/>
        </w:numPr>
        <w:spacing w:after="120" w:line="259" w:lineRule="auto"/>
        <w:jc w:val="both"/>
        <w:rPr>
          <w:rFonts w:ascii="Arial" w:hAnsi="Arial" w:cs="Arial"/>
          <w:sz w:val="24"/>
          <w:szCs w:val="24"/>
        </w:rPr>
      </w:pPr>
      <w:r w:rsidRPr="00D1200A">
        <w:rPr>
          <w:rFonts w:ascii="Arial" w:hAnsi="Arial" w:cs="Arial"/>
          <w:sz w:val="24"/>
          <w:szCs w:val="24"/>
        </w:rPr>
        <w:t xml:space="preserve"> Represent the decimal number (-</w:t>
      </w:r>
      <w:r w:rsidR="00114480">
        <w:rPr>
          <w:rFonts w:ascii="Arial" w:hAnsi="Arial" w:cs="Arial"/>
          <w:sz w:val="24"/>
          <w:szCs w:val="24"/>
        </w:rPr>
        <w:t>90</w:t>
      </w:r>
      <w:r w:rsidRPr="00D1200A">
        <w:rPr>
          <w:rFonts w:ascii="Arial" w:hAnsi="Arial" w:cs="Arial"/>
          <w:sz w:val="24"/>
          <w:szCs w:val="24"/>
        </w:rPr>
        <w:t>) in binary using 8-bit sign magnitude</w:t>
      </w:r>
    </w:p>
    <w:p w14:paraId="24879B28" w14:textId="77777777" w:rsidR="009937F0" w:rsidRPr="00D1200A" w:rsidRDefault="009937F0" w:rsidP="009937F0">
      <w:pPr>
        <w:pStyle w:val="ListParagraph"/>
        <w:spacing w:after="120" w:line="259" w:lineRule="auto"/>
        <w:jc w:val="both"/>
        <w:rPr>
          <w:rFonts w:ascii="Arial" w:hAnsi="Arial" w:cs="Arial"/>
          <w:sz w:val="24"/>
          <w:szCs w:val="24"/>
        </w:rPr>
      </w:pPr>
    </w:p>
    <w:p w14:paraId="2D86452E" w14:textId="20BA23A4" w:rsidR="00B25F00" w:rsidRPr="00082DE0" w:rsidRDefault="00B25F00" w:rsidP="00FA661D">
      <w:pPr>
        <w:pStyle w:val="ListParagraph"/>
        <w:numPr>
          <w:ilvl w:val="0"/>
          <w:numId w:val="2"/>
        </w:numPr>
        <w:rPr>
          <w:rFonts w:asciiTheme="minorBidi" w:hAnsiTheme="minorBidi" w:cstheme="minorBidi"/>
          <w:sz w:val="24"/>
          <w:szCs w:val="24"/>
          <w:lang w:val="en-GB"/>
        </w:rPr>
      </w:pPr>
      <w:r w:rsidRPr="00082DE0">
        <w:rPr>
          <w:rFonts w:asciiTheme="minorBidi" w:hAnsiTheme="minorBidi" w:cstheme="minorBidi"/>
          <w:sz w:val="24"/>
          <w:szCs w:val="24"/>
          <w:lang w:val="en-GB"/>
        </w:rPr>
        <w:t xml:space="preserve">Construct the truth tables NOT (A AND B) and NOT A OR NOT B, and hence show </w:t>
      </w:r>
      <w:r w:rsidR="00082DE0" w:rsidRPr="00082DE0">
        <w:rPr>
          <w:rFonts w:asciiTheme="minorBidi" w:hAnsiTheme="minorBidi" w:cstheme="minorBidi"/>
          <w:sz w:val="24"/>
          <w:szCs w:val="24"/>
          <w:lang w:val="en-GB"/>
        </w:rPr>
        <w:t xml:space="preserve">that </w:t>
      </w:r>
      <w:r w:rsidRPr="00082DE0">
        <w:rPr>
          <w:rFonts w:asciiTheme="minorBidi" w:hAnsiTheme="minorBidi" w:cstheme="minorBidi"/>
          <w:sz w:val="24"/>
          <w:szCs w:val="24"/>
          <w:lang w:val="en-GB"/>
        </w:rPr>
        <w:t>these two logic expressions are equivalent to each other.</w:t>
      </w:r>
    </w:p>
    <w:p w14:paraId="0F46BF82" w14:textId="3F86FCE4" w:rsidR="00EC7704" w:rsidRDefault="00EC7704" w:rsidP="00B25F00">
      <w:pPr>
        <w:pStyle w:val="NormalWeb"/>
        <w:spacing w:before="96" w:beforeAutospacing="0" w:after="120" w:afterAutospacing="0"/>
        <w:ind w:left="720"/>
        <w:jc w:val="both"/>
        <w:rPr>
          <w:rFonts w:ascii="Arial" w:hAnsi="Arial" w:cs="Arial"/>
        </w:rPr>
      </w:pPr>
    </w:p>
    <w:p w14:paraId="38A0843B" w14:textId="75C85C38" w:rsidR="00082DE0" w:rsidRDefault="00082DE0" w:rsidP="00B25F00">
      <w:pPr>
        <w:pStyle w:val="NormalWeb"/>
        <w:spacing w:before="96" w:beforeAutospacing="0" w:after="120" w:afterAutospacing="0"/>
        <w:ind w:left="720"/>
        <w:jc w:val="both"/>
        <w:rPr>
          <w:rFonts w:ascii="Arial" w:hAnsi="Arial" w:cs="Arial"/>
        </w:rPr>
      </w:pPr>
    </w:p>
    <w:p w14:paraId="2286C875" w14:textId="77777777" w:rsidR="009937F0" w:rsidRPr="00D1200A" w:rsidRDefault="009937F0" w:rsidP="00B25F00">
      <w:pPr>
        <w:pStyle w:val="NormalWeb"/>
        <w:spacing w:before="96" w:beforeAutospacing="0" w:after="120" w:afterAutospacing="0"/>
        <w:ind w:left="720"/>
        <w:jc w:val="both"/>
        <w:rPr>
          <w:rFonts w:ascii="Arial" w:hAnsi="Arial" w:cs="Arial"/>
        </w:rPr>
      </w:pPr>
    </w:p>
    <w:p w14:paraId="76B17E44" w14:textId="08932FEE" w:rsidR="00EC7704" w:rsidRPr="00D1200A" w:rsidRDefault="00EC7704" w:rsidP="00B25F00">
      <w:pPr>
        <w:rPr>
          <w:rFonts w:ascii="Arial" w:eastAsia="Times" w:hAnsi="Arial" w:cs="Arial"/>
          <w:sz w:val="24"/>
          <w:szCs w:val="24"/>
        </w:rPr>
      </w:pPr>
    </w:p>
    <w:p w14:paraId="5D1B424A" w14:textId="77777777" w:rsidR="00EC7704" w:rsidRPr="00D1200A" w:rsidRDefault="00EC7704" w:rsidP="00EC7704">
      <w:pPr>
        <w:rPr>
          <w:rFonts w:ascii="Arial" w:hAnsi="Arial" w:cs="Arial"/>
          <w:b/>
          <w:sz w:val="24"/>
          <w:szCs w:val="24"/>
          <w:u w:val="single"/>
        </w:rPr>
      </w:pPr>
      <w:bookmarkStart w:id="0" w:name="_GoBack"/>
      <w:bookmarkEnd w:id="0"/>
    </w:p>
    <w:p w14:paraId="79CAEA6B" w14:textId="4C76FDD7" w:rsidR="00EC7704" w:rsidRPr="00D1200A" w:rsidRDefault="00EC7704" w:rsidP="0071779E">
      <w:pPr>
        <w:rPr>
          <w:rFonts w:ascii="Arial" w:hAnsi="Arial" w:cs="Arial"/>
          <w:b/>
          <w:sz w:val="24"/>
          <w:szCs w:val="24"/>
          <w:u w:val="single"/>
        </w:rPr>
      </w:pPr>
      <w:r w:rsidRPr="00D1200A">
        <w:rPr>
          <w:rFonts w:ascii="Arial" w:hAnsi="Arial" w:cs="Arial"/>
          <w:b/>
          <w:sz w:val="24"/>
          <w:szCs w:val="24"/>
          <w:u w:val="single"/>
        </w:rPr>
        <w:lastRenderedPageBreak/>
        <w:t>Problem 4: (2</w:t>
      </w:r>
      <w:r w:rsidR="0071779E">
        <w:rPr>
          <w:rFonts w:ascii="Arial" w:hAnsi="Arial" w:cs="Arial"/>
          <w:b/>
          <w:sz w:val="24"/>
          <w:szCs w:val="24"/>
          <w:u w:val="single"/>
        </w:rPr>
        <w:t>5</w:t>
      </w:r>
      <w:r w:rsidRPr="00D1200A">
        <w:rPr>
          <w:rFonts w:ascii="Arial" w:hAnsi="Arial" w:cs="Arial"/>
          <w:b/>
          <w:sz w:val="24"/>
          <w:szCs w:val="24"/>
          <w:u w:val="single"/>
        </w:rPr>
        <w:t xml:space="preserve"> marks)</w:t>
      </w:r>
    </w:p>
    <w:p w14:paraId="7128168B" w14:textId="44368913" w:rsidR="00E31BB4" w:rsidRPr="00E31BB4" w:rsidRDefault="00E31BB4" w:rsidP="00FA661D">
      <w:pPr>
        <w:pStyle w:val="ListParagraph"/>
        <w:numPr>
          <w:ilvl w:val="0"/>
          <w:numId w:val="4"/>
        </w:numPr>
        <w:rPr>
          <w:rFonts w:ascii="Arial" w:hAnsi="Arial" w:cs="Arial"/>
          <w:sz w:val="24"/>
          <w:szCs w:val="24"/>
        </w:rPr>
      </w:pPr>
      <w:r>
        <w:rPr>
          <w:rFonts w:ascii="Arial" w:hAnsi="Arial" w:cs="Arial"/>
          <w:sz w:val="24"/>
          <w:szCs w:val="24"/>
        </w:rPr>
        <w:t xml:space="preserve">What are the </w:t>
      </w:r>
      <w:r w:rsidRPr="00E31BB4">
        <w:rPr>
          <w:rFonts w:ascii="Arial" w:hAnsi="Arial" w:cs="Arial"/>
          <w:sz w:val="24"/>
          <w:szCs w:val="24"/>
        </w:rPr>
        <w:t>types of relationships in database</w:t>
      </w:r>
      <w:r>
        <w:rPr>
          <w:rFonts w:ascii="Arial" w:hAnsi="Arial" w:cs="Arial"/>
          <w:sz w:val="24"/>
          <w:szCs w:val="24"/>
        </w:rPr>
        <w:t>?</w:t>
      </w:r>
    </w:p>
    <w:p w14:paraId="78900D65" w14:textId="75116CD5" w:rsidR="00EC7704" w:rsidRPr="00E31BB4" w:rsidRDefault="00EC7704" w:rsidP="00FA661D">
      <w:pPr>
        <w:pStyle w:val="ListParagraph"/>
        <w:numPr>
          <w:ilvl w:val="0"/>
          <w:numId w:val="4"/>
        </w:numPr>
        <w:rPr>
          <w:rFonts w:ascii="Arial" w:hAnsi="Arial" w:cs="Arial"/>
          <w:sz w:val="24"/>
          <w:szCs w:val="24"/>
        </w:rPr>
      </w:pPr>
      <w:r w:rsidRPr="00E31BB4">
        <w:rPr>
          <w:rFonts w:ascii="Arial" w:hAnsi="Arial" w:cs="Arial"/>
          <w:sz w:val="24"/>
          <w:szCs w:val="24"/>
        </w:rPr>
        <w:t>Consider the following database table:</w:t>
      </w:r>
    </w:p>
    <w:p w14:paraId="4748274B" w14:textId="10B5A841" w:rsidR="00EC7704" w:rsidRPr="00D1200A" w:rsidRDefault="00E31BB4" w:rsidP="00EC7704">
      <w:pPr>
        <w:rPr>
          <w:rFonts w:ascii="Arial" w:hAnsi="Arial" w:cs="Arial"/>
          <w:sz w:val="24"/>
          <w:szCs w:val="24"/>
        </w:rPr>
      </w:pPr>
      <w:r>
        <w:rPr>
          <w:noProof/>
        </w:rPr>
        <w:drawing>
          <wp:inline distT="0" distB="0" distL="0" distR="0" wp14:anchorId="240492F1" wp14:editId="34DF1E05">
            <wp:extent cx="6070600" cy="2090984"/>
            <wp:effectExtent l="0" t="0" r="6350" b="5080"/>
            <wp:docPr id="1" name="Picture 1" descr="https://www.ictlounge.com/Images/flat-file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ctlounge.com/Images/flat-file_examp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600" cy="2090984"/>
                    </a:xfrm>
                    <a:prstGeom prst="rect">
                      <a:avLst/>
                    </a:prstGeom>
                    <a:noFill/>
                    <a:ln>
                      <a:noFill/>
                    </a:ln>
                  </pic:spPr>
                </pic:pic>
              </a:graphicData>
            </a:graphic>
          </wp:inline>
        </w:drawing>
      </w:r>
    </w:p>
    <w:p w14:paraId="361854AB" w14:textId="6C867155" w:rsidR="00EC7704" w:rsidRPr="00D1200A" w:rsidRDefault="00EC7704" w:rsidP="00EC7704">
      <w:pPr>
        <w:rPr>
          <w:rFonts w:ascii="Arial" w:hAnsi="Arial" w:cs="Arial"/>
          <w:noProof/>
          <w:sz w:val="24"/>
          <w:szCs w:val="24"/>
        </w:rPr>
      </w:pPr>
      <w:r w:rsidRPr="00D1200A">
        <w:rPr>
          <w:rFonts w:ascii="Arial" w:hAnsi="Arial" w:cs="Arial"/>
          <w:noProof/>
          <w:sz w:val="24"/>
          <w:szCs w:val="24"/>
        </w:rPr>
        <w:t>Convert this flat database table into relational database</w:t>
      </w:r>
      <w:r w:rsidR="00E31BB4">
        <w:rPr>
          <w:rFonts w:ascii="Arial" w:hAnsi="Arial" w:cs="Arial"/>
          <w:noProof/>
          <w:sz w:val="24"/>
          <w:szCs w:val="24"/>
        </w:rPr>
        <w:t xml:space="preserve"> and deduce its type?</w:t>
      </w:r>
    </w:p>
    <w:p w14:paraId="139812E2" w14:textId="4FCA5B5E" w:rsidR="00EC7704" w:rsidRPr="00D1200A" w:rsidRDefault="00EC7704" w:rsidP="00EC7704">
      <w:pPr>
        <w:rPr>
          <w:rFonts w:ascii="Arial" w:hAnsi="Arial" w:cs="Arial"/>
          <w:b/>
          <w:sz w:val="24"/>
          <w:szCs w:val="24"/>
          <w:u w:val="single"/>
        </w:rPr>
      </w:pPr>
    </w:p>
    <w:sectPr w:rsidR="00EC7704" w:rsidRPr="00D1200A" w:rsidSect="00047A0B">
      <w:footerReference w:type="default" r:id="rId12"/>
      <w:pgSz w:w="12240" w:h="15840"/>
      <w:pgMar w:top="1540" w:right="1340" w:bottom="280" w:left="1340" w:header="1343" w:footer="475"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522D04" w16cex:dateUtc="2021-10-20T14:55:44.496Z"/>
  <w16cex:commentExtensible w16cex:durableId="76321037" w16cex:dateUtc="2022-07-25T14:46:17.289Z"/>
  <w16cex:commentExtensible w16cex:durableId="0703858B" w16cex:dateUtc="2022-07-25T14:46:46.396Z"/>
  <w16cex:commentExtensible w16cex:durableId="13DCDD68" w16cex:dateUtc="2022-07-25T14:47:39.467Z"/>
  <w16cex:commentExtensible w16cex:durableId="495EFCC7" w16cex:dateUtc="2022-07-25T14:49:07.73Z"/>
  <w16cex:commentExtensible w16cex:durableId="7D0CA8FE" w16cex:dateUtc="2022-07-25T14:49:59.585Z"/>
  <w16cex:commentExtensible w16cex:durableId="4E041335" w16cex:dateUtc="2022-07-25T14:51:40.317Z"/>
  <w16cex:commentExtensible w16cex:durableId="2543251A" w16cex:dateUtc="2022-07-25T14:53:07.319Z"/>
  <w16cex:commentExtensible w16cex:durableId="17BC00CF" w16cex:dateUtc="2022-07-25T14:55:58.626Z"/>
</w16cex:commentsExtensible>
</file>

<file path=word/commentsIds.xml><?xml version="1.0" encoding="utf-8"?>
<w16cid:commentsIds xmlns:mc="http://schemas.openxmlformats.org/markup-compatibility/2006" xmlns:w16cid="http://schemas.microsoft.com/office/word/2016/wordml/cid" mc:Ignorable="w16cid">
  <w16cid:commentId w16cid:paraId="28744ED4" w16cid:durableId="04522D04"/>
  <w16cid:commentId w16cid:paraId="2E4DDA38" w16cid:durableId="76321037"/>
  <w16cid:commentId w16cid:paraId="7B5DA7FD" w16cid:durableId="0703858B"/>
  <w16cid:commentId w16cid:paraId="3F554496" w16cid:durableId="13DCDD68"/>
  <w16cid:commentId w16cid:paraId="1DB81C7E" w16cid:durableId="495EFCC7"/>
  <w16cid:commentId w16cid:paraId="21E1734B" w16cid:durableId="7D0CA8FE"/>
  <w16cid:commentId w16cid:paraId="77BFA9D4" w16cid:durableId="4E041335"/>
  <w16cid:commentId w16cid:paraId="0A5BF3DE" w16cid:durableId="2543251A"/>
  <w16cid:commentId w16cid:paraId="31CBEE25" w16cid:durableId="17BC00C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85D4" w14:textId="77777777" w:rsidR="00FA661D" w:rsidRDefault="00FA661D">
      <w:r>
        <w:separator/>
      </w:r>
    </w:p>
  </w:endnote>
  <w:endnote w:type="continuationSeparator" w:id="0">
    <w:p w14:paraId="5C27946C" w14:textId="77777777" w:rsidR="00FA661D" w:rsidRDefault="00FA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87C24" w14:textId="398479D2" w:rsidR="00632F3D" w:rsidRDefault="0082664B" w:rsidP="0082664B">
    <w:pPr>
      <w:pStyle w:val="Footer"/>
      <w:jc w:val="center"/>
    </w:pPr>
    <w:r>
      <w:rPr>
        <w:rFonts w:ascii="Arial" w:hAnsi="Arial" w:cs="Arial"/>
        <w:sz w:val="22"/>
        <w:szCs w:val="22"/>
      </w:rPr>
      <w:t xml:space="preserve">Code / TMA </w:t>
    </w:r>
    <w:sdt>
      <w:sdtPr>
        <w:rPr>
          <w:rFonts w:ascii="Arial" w:hAnsi="Arial" w:cs="Arial"/>
          <w:sz w:val="22"/>
          <w:szCs w:val="22"/>
        </w:rPr>
        <w:id w:val="1822234269"/>
        <w:docPartObj>
          <w:docPartGallery w:val="Page Numbers (Top of Page)"/>
          <w:docPartUnique/>
        </w:docPartObj>
      </w:sdtPr>
      <w:sdtContent>
        <w:r>
          <w:rPr>
            <w:rFonts w:ascii="Arial" w:hAnsi="Arial" w:cs="Arial"/>
            <w:sz w:val="22"/>
            <w:szCs w:val="22"/>
          </w:rPr>
          <w:tab/>
        </w:r>
        <w:r w:rsidRPr="00B9469E">
          <w:rPr>
            <w:rFonts w:ascii="Arial" w:hAnsi="Arial" w:cs="Arial"/>
            <w:sz w:val="22"/>
            <w:szCs w:val="22"/>
          </w:rPr>
          <w:t xml:space="preserve">Page </w:t>
        </w:r>
        <w:r w:rsidRPr="00B9469E">
          <w:rPr>
            <w:rFonts w:ascii="Arial" w:hAnsi="Arial" w:cs="Arial"/>
            <w:b/>
            <w:bCs/>
            <w:sz w:val="22"/>
            <w:szCs w:val="22"/>
          </w:rPr>
          <w:fldChar w:fldCharType="begin"/>
        </w:r>
        <w:r w:rsidRPr="00B9469E">
          <w:rPr>
            <w:rFonts w:ascii="Arial" w:hAnsi="Arial" w:cs="Arial"/>
            <w:b/>
            <w:bCs/>
            <w:sz w:val="22"/>
            <w:szCs w:val="22"/>
          </w:rPr>
          <w:instrText xml:space="preserve"> PAGE </w:instrText>
        </w:r>
        <w:r w:rsidRPr="00B9469E">
          <w:rPr>
            <w:rFonts w:ascii="Arial" w:hAnsi="Arial" w:cs="Arial"/>
            <w:b/>
            <w:bCs/>
            <w:sz w:val="22"/>
            <w:szCs w:val="22"/>
          </w:rPr>
          <w:fldChar w:fldCharType="separate"/>
        </w:r>
        <w:r w:rsidR="009937F0">
          <w:rPr>
            <w:rFonts w:ascii="Arial" w:hAnsi="Arial" w:cs="Arial"/>
            <w:b/>
            <w:bCs/>
            <w:noProof/>
            <w:sz w:val="22"/>
            <w:szCs w:val="22"/>
          </w:rPr>
          <w:t>3</w:t>
        </w:r>
        <w:r w:rsidRPr="00B9469E">
          <w:rPr>
            <w:rFonts w:ascii="Arial" w:hAnsi="Arial" w:cs="Arial"/>
            <w:b/>
            <w:bCs/>
            <w:sz w:val="22"/>
            <w:szCs w:val="22"/>
          </w:rPr>
          <w:fldChar w:fldCharType="end"/>
        </w:r>
        <w:r w:rsidRPr="00B9469E">
          <w:rPr>
            <w:rFonts w:ascii="Arial" w:hAnsi="Arial" w:cs="Arial"/>
            <w:sz w:val="22"/>
            <w:szCs w:val="22"/>
          </w:rPr>
          <w:t xml:space="preserve"> of </w:t>
        </w:r>
        <w:r w:rsidRPr="00B9469E">
          <w:rPr>
            <w:rFonts w:ascii="Arial" w:hAnsi="Arial" w:cs="Arial"/>
            <w:b/>
            <w:bCs/>
            <w:sz w:val="22"/>
            <w:szCs w:val="22"/>
          </w:rPr>
          <w:fldChar w:fldCharType="begin"/>
        </w:r>
        <w:r w:rsidRPr="00B9469E">
          <w:rPr>
            <w:rFonts w:ascii="Arial" w:hAnsi="Arial" w:cs="Arial"/>
            <w:b/>
            <w:bCs/>
            <w:sz w:val="22"/>
            <w:szCs w:val="22"/>
          </w:rPr>
          <w:instrText xml:space="preserve"> NUMPAGES  </w:instrText>
        </w:r>
        <w:r w:rsidRPr="00B9469E">
          <w:rPr>
            <w:rFonts w:ascii="Arial" w:hAnsi="Arial" w:cs="Arial"/>
            <w:b/>
            <w:bCs/>
            <w:sz w:val="22"/>
            <w:szCs w:val="22"/>
          </w:rPr>
          <w:fldChar w:fldCharType="separate"/>
        </w:r>
        <w:r w:rsidR="009937F0">
          <w:rPr>
            <w:rFonts w:ascii="Arial" w:hAnsi="Arial" w:cs="Arial"/>
            <w:b/>
            <w:bCs/>
            <w:noProof/>
            <w:sz w:val="22"/>
            <w:szCs w:val="22"/>
          </w:rPr>
          <w:t>3</w:t>
        </w:r>
        <w:r w:rsidRPr="00B9469E">
          <w:rPr>
            <w:rFonts w:ascii="Arial" w:hAnsi="Arial" w:cs="Arial"/>
            <w:b/>
            <w:bCs/>
            <w:sz w:val="22"/>
            <w:szCs w:val="22"/>
          </w:rPr>
          <w:fldChar w:fldCharType="end"/>
        </w:r>
      </w:sdtContent>
    </w:sdt>
    <w:r w:rsidRPr="00B9469E">
      <w:rPr>
        <w:rFonts w:ascii="Arial" w:hAnsi="Arial" w:cs="Arial"/>
        <w:sz w:val="22"/>
        <w:szCs w:val="22"/>
      </w:rPr>
      <w:t xml:space="preserve"> </w:t>
    </w:r>
    <w:r w:rsidRPr="00B9469E">
      <w:rPr>
        <w:rFonts w:ascii="Arial" w:hAnsi="Arial" w:cs="Arial"/>
        <w:sz w:val="22"/>
        <w:szCs w:val="22"/>
      </w:rPr>
      <w:ptab w:relativeTo="margin" w:alignment="right" w:leader="none"/>
    </w:r>
    <w:r w:rsidRPr="00B9469E">
      <w:rPr>
        <w:rFonts w:ascii="Arial" w:hAnsi="Arial" w:cs="Arial"/>
        <w:sz w:val="22"/>
        <w:szCs w:val="22"/>
      </w:rPr>
      <w:t>2</w:t>
    </w:r>
    <w:r>
      <w:rPr>
        <w:rFonts w:ascii="Arial" w:hAnsi="Arial" w:cs="Arial"/>
        <w:sz w:val="22"/>
        <w:szCs w:val="22"/>
      </w:rPr>
      <w:t>022/2023</w:t>
    </w:r>
    <w:r w:rsidRPr="00B9469E">
      <w:rPr>
        <w:rFonts w:ascii="Arial" w:hAnsi="Arial" w:cs="Arial"/>
        <w:sz w:val="22"/>
        <w:szCs w:val="22"/>
      </w:rPr>
      <w:t xml:space="preserve"> </w:t>
    </w:r>
    <w:r>
      <w:rPr>
        <w:rFonts w:ascii="Arial" w:hAnsi="Arial" w:cs="Arial"/>
        <w:sz w:val="22"/>
        <w:szCs w:val="22"/>
      </w:rPr>
      <w:t>Spring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363B3" w14:textId="77777777" w:rsidR="00FA661D" w:rsidRDefault="00FA661D">
      <w:r>
        <w:separator/>
      </w:r>
    </w:p>
  </w:footnote>
  <w:footnote w:type="continuationSeparator" w:id="0">
    <w:p w14:paraId="442108EC" w14:textId="77777777" w:rsidR="00FA661D" w:rsidRDefault="00FA66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7307"/>
    <w:multiLevelType w:val="hybridMultilevel"/>
    <w:tmpl w:val="0AB2BA74"/>
    <w:lvl w:ilvl="0" w:tplc="1B5CE992">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A6759"/>
    <w:multiLevelType w:val="hybridMultilevel"/>
    <w:tmpl w:val="B01A7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B58C7"/>
    <w:multiLevelType w:val="hybridMultilevel"/>
    <w:tmpl w:val="3E00F4E0"/>
    <w:lvl w:ilvl="0" w:tplc="1FA45892">
      <w:start w:val="1"/>
      <w:numFmt w:val="lowerLetter"/>
      <w:lvlText w:val="%1)"/>
      <w:lvlJc w:val="left"/>
      <w:pPr>
        <w:ind w:left="720" w:hanging="360"/>
      </w:pPr>
      <w:rPr>
        <w:rFonts w:ascii="Times New Roman" w:eastAsia="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D15EA"/>
    <w:multiLevelType w:val="multilevel"/>
    <w:tmpl w:val="EE7A61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6EDB0BFD"/>
    <w:multiLevelType w:val="hybridMultilevel"/>
    <w:tmpl w:val="4B9AE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37"/>
    <w:rsid w:val="00047A0B"/>
    <w:rsid w:val="00064E22"/>
    <w:rsid w:val="000821B1"/>
    <w:rsid w:val="00082DE0"/>
    <w:rsid w:val="00096554"/>
    <w:rsid w:val="000973D8"/>
    <w:rsid w:val="000B4F7C"/>
    <w:rsid w:val="000C0287"/>
    <w:rsid w:val="000D7A9E"/>
    <w:rsid w:val="000F27FA"/>
    <w:rsid w:val="0010314C"/>
    <w:rsid w:val="00104557"/>
    <w:rsid w:val="00114480"/>
    <w:rsid w:val="0012074F"/>
    <w:rsid w:val="00121800"/>
    <w:rsid w:val="00135F04"/>
    <w:rsid w:val="001466E6"/>
    <w:rsid w:val="00155A81"/>
    <w:rsid w:val="0015657B"/>
    <w:rsid w:val="00191583"/>
    <w:rsid w:val="001D265E"/>
    <w:rsid w:val="001E2720"/>
    <w:rsid w:val="001E5F8F"/>
    <w:rsid w:val="001E71FE"/>
    <w:rsid w:val="001F3EF9"/>
    <w:rsid w:val="00230B88"/>
    <w:rsid w:val="00234EC3"/>
    <w:rsid w:val="00237746"/>
    <w:rsid w:val="00254A8D"/>
    <w:rsid w:val="00287C25"/>
    <w:rsid w:val="00297098"/>
    <w:rsid w:val="002A1C3B"/>
    <w:rsid w:val="002B0D3E"/>
    <w:rsid w:val="002B50B7"/>
    <w:rsid w:val="002B6854"/>
    <w:rsid w:val="002D7915"/>
    <w:rsid w:val="002E7E6F"/>
    <w:rsid w:val="002F0A1C"/>
    <w:rsid w:val="002F56C6"/>
    <w:rsid w:val="00316DCA"/>
    <w:rsid w:val="0032403D"/>
    <w:rsid w:val="00327E97"/>
    <w:rsid w:val="00330E4C"/>
    <w:rsid w:val="00355967"/>
    <w:rsid w:val="00367CFF"/>
    <w:rsid w:val="00371A02"/>
    <w:rsid w:val="0037679F"/>
    <w:rsid w:val="00391C07"/>
    <w:rsid w:val="003B06E1"/>
    <w:rsid w:val="003C19F9"/>
    <w:rsid w:val="003F3870"/>
    <w:rsid w:val="00410FE4"/>
    <w:rsid w:val="00411C8F"/>
    <w:rsid w:val="00414A26"/>
    <w:rsid w:val="004248F7"/>
    <w:rsid w:val="00440DDB"/>
    <w:rsid w:val="004440AE"/>
    <w:rsid w:val="00446A11"/>
    <w:rsid w:val="004560E3"/>
    <w:rsid w:val="004744E8"/>
    <w:rsid w:val="004844D7"/>
    <w:rsid w:val="004937F0"/>
    <w:rsid w:val="00495117"/>
    <w:rsid w:val="004B04BC"/>
    <w:rsid w:val="004B433D"/>
    <w:rsid w:val="004B4741"/>
    <w:rsid w:val="004B5334"/>
    <w:rsid w:val="004C2294"/>
    <w:rsid w:val="004D2FD8"/>
    <w:rsid w:val="004E3066"/>
    <w:rsid w:val="005073EC"/>
    <w:rsid w:val="00507536"/>
    <w:rsid w:val="00512562"/>
    <w:rsid w:val="00526B2C"/>
    <w:rsid w:val="005568D0"/>
    <w:rsid w:val="005701AC"/>
    <w:rsid w:val="0059428F"/>
    <w:rsid w:val="00595EAC"/>
    <w:rsid w:val="005A1A74"/>
    <w:rsid w:val="005C1FFE"/>
    <w:rsid w:val="005C2C52"/>
    <w:rsid w:val="005C5C21"/>
    <w:rsid w:val="005C6228"/>
    <w:rsid w:val="005E263A"/>
    <w:rsid w:val="005F34A6"/>
    <w:rsid w:val="00616DA7"/>
    <w:rsid w:val="00632F3D"/>
    <w:rsid w:val="00662330"/>
    <w:rsid w:val="0066496E"/>
    <w:rsid w:val="00674F77"/>
    <w:rsid w:val="00681D66"/>
    <w:rsid w:val="006903AB"/>
    <w:rsid w:val="006C16C8"/>
    <w:rsid w:val="0070330B"/>
    <w:rsid w:val="00713867"/>
    <w:rsid w:val="0071779E"/>
    <w:rsid w:val="00727141"/>
    <w:rsid w:val="00752648"/>
    <w:rsid w:val="00764C6D"/>
    <w:rsid w:val="00767D4A"/>
    <w:rsid w:val="007D4E83"/>
    <w:rsid w:val="007D5EE4"/>
    <w:rsid w:val="007E0A3F"/>
    <w:rsid w:val="007E0A5B"/>
    <w:rsid w:val="007F195F"/>
    <w:rsid w:val="0082664B"/>
    <w:rsid w:val="00854C1D"/>
    <w:rsid w:val="0086778B"/>
    <w:rsid w:val="008739E0"/>
    <w:rsid w:val="00873AE5"/>
    <w:rsid w:val="00874A22"/>
    <w:rsid w:val="008951FE"/>
    <w:rsid w:val="008B238C"/>
    <w:rsid w:val="008C2E67"/>
    <w:rsid w:val="008C6E11"/>
    <w:rsid w:val="008D37C8"/>
    <w:rsid w:val="008D5209"/>
    <w:rsid w:val="008E6E81"/>
    <w:rsid w:val="008F3DF5"/>
    <w:rsid w:val="00900D76"/>
    <w:rsid w:val="00916A19"/>
    <w:rsid w:val="00931566"/>
    <w:rsid w:val="00956E7F"/>
    <w:rsid w:val="009635D2"/>
    <w:rsid w:val="00965507"/>
    <w:rsid w:val="009746EC"/>
    <w:rsid w:val="009937EB"/>
    <w:rsid w:val="009937F0"/>
    <w:rsid w:val="009D115E"/>
    <w:rsid w:val="009E1F2C"/>
    <w:rsid w:val="009E72E5"/>
    <w:rsid w:val="00A25A86"/>
    <w:rsid w:val="00A325FB"/>
    <w:rsid w:val="00A36894"/>
    <w:rsid w:val="00A53793"/>
    <w:rsid w:val="00A618FD"/>
    <w:rsid w:val="00A808B6"/>
    <w:rsid w:val="00A932A8"/>
    <w:rsid w:val="00A94395"/>
    <w:rsid w:val="00AA0D0C"/>
    <w:rsid w:val="00AA3950"/>
    <w:rsid w:val="00AD03F5"/>
    <w:rsid w:val="00AD761E"/>
    <w:rsid w:val="00AE2BD7"/>
    <w:rsid w:val="00AE46F3"/>
    <w:rsid w:val="00AE7D9B"/>
    <w:rsid w:val="00B06094"/>
    <w:rsid w:val="00B12A90"/>
    <w:rsid w:val="00B15286"/>
    <w:rsid w:val="00B17CF5"/>
    <w:rsid w:val="00B25F00"/>
    <w:rsid w:val="00B47C4A"/>
    <w:rsid w:val="00B504AE"/>
    <w:rsid w:val="00B50829"/>
    <w:rsid w:val="00B6638D"/>
    <w:rsid w:val="00B71CCE"/>
    <w:rsid w:val="00BC019F"/>
    <w:rsid w:val="00BE78DD"/>
    <w:rsid w:val="00BF607B"/>
    <w:rsid w:val="00BF6261"/>
    <w:rsid w:val="00BF7212"/>
    <w:rsid w:val="00C0680D"/>
    <w:rsid w:val="00C15095"/>
    <w:rsid w:val="00C46449"/>
    <w:rsid w:val="00C55D7C"/>
    <w:rsid w:val="00C66686"/>
    <w:rsid w:val="00C81DDA"/>
    <w:rsid w:val="00C85049"/>
    <w:rsid w:val="00CA0C01"/>
    <w:rsid w:val="00CA339B"/>
    <w:rsid w:val="00CA35E1"/>
    <w:rsid w:val="00CC4571"/>
    <w:rsid w:val="00CE53C7"/>
    <w:rsid w:val="00D2145A"/>
    <w:rsid w:val="00D32937"/>
    <w:rsid w:val="00D658DB"/>
    <w:rsid w:val="00D97EB6"/>
    <w:rsid w:val="00DE61B3"/>
    <w:rsid w:val="00E23665"/>
    <w:rsid w:val="00E25B73"/>
    <w:rsid w:val="00E31BB4"/>
    <w:rsid w:val="00E3690F"/>
    <w:rsid w:val="00E426CF"/>
    <w:rsid w:val="00E636BE"/>
    <w:rsid w:val="00E8344B"/>
    <w:rsid w:val="00E96F14"/>
    <w:rsid w:val="00E970C9"/>
    <w:rsid w:val="00EB3874"/>
    <w:rsid w:val="00EC7704"/>
    <w:rsid w:val="00EE2E3B"/>
    <w:rsid w:val="00EF028C"/>
    <w:rsid w:val="00EF37C8"/>
    <w:rsid w:val="00EF4103"/>
    <w:rsid w:val="00F10F3B"/>
    <w:rsid w:val="00F33CDB"/>
    <w:rsid w:val="00F91861"/>
    <w:rsid w:val="00FA661D"/>
    <w:rsid w:val="00FB5D67"/>
    <w:rsid w:val="00FC3472"/>
    <w:rsid w:val="00FF22DC"/>
    <w:rsid w:val="0A341F14"/>
    <w:rsid w:val="123F30F9"/>
    <w:rsid w:val="34C8BB27"/>
    <w:rsid w:val="3DF3F609"/>
    <w:rsid w:val="41AF2BB5"/>
    <w:rsid w:val="4CA52CB8"/>
    <w:rsid w:val="5DE29CBC"/>
    <w:rsid w:val="5F7E6D1D"/>
    <w:rsid w:val="611A3D7E"/>
    <w:rsid w:val="61D70F26"/>
    <w:rsid w:val="665DDCAA"/>
    <w:rsid w:val="7AF40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CEEB"/>
  <w15:docId w15:val="{90F18E0E-F31F-4EBE-994D-E3660E5C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16A19"/>
    <w:pPr>
      <w:ind w:left="720"/>
      <w:contextualSpacing/>
    </w:pPr>
  </w:style>
  <w:style w:type="character" w:styleId="PlaceholderText">
    <w:name w:val="Placeholder Text"/>
    <w:basedOn w:val="DefaultParagraphFont"/>
    <w:uiPriority w:val="99"/>
    <w:semiHidden/>
    <w:rsid w:val="00355967"/>
    <w:rPr>
      <w:color w:val="808080"/>
    </w:rPr>
  </w:style>
  <w:style w:type="paragraph" w:styleId="Header">
    <w:name w:val="header"/>
    <w:basedOn w:val="Normal"/>
    <w:link w:val="HeaderChar"/>
    <w:uiPriority w:val="99"/>
    <w:unhideWhenUsed/>
    <w:rsid w:val="00E23665"/>
    <w:pPr>
      <w:tabs>
        <w:tab w:val="center" w:pos="4680"/>
        <w:tab w:val="right" w:pos="9360"/>
      </w:tabs>
    </w:pPr>
  </w:style>
  <w:style w:type="character" w:customStyle="1" w:styleId="HeaderChar">
    <w:name w:val="Header Char"/>
    <w:basedOn w:val="DefaultParagraphFont"/>
    <w:link w:val="Header"/>
    <w:uiPriority w:val="99"/>
    <w:rsid w:val="00E23665"/>
  </w:style>
  <w:style w:type="paragraph" w:styleId="Footer">
    <w:name w:val="footer"/>
    <w:basedOn w:val="Normal"/>
    <w:link w:val="FooterChar"/>
    <w:uiPriority w:val="99"/>
    <w:unhideWhenUsed/>
    <w:rsid w:val="00E23665"/>
    <w:pPr>
      <w:tabs>
        <w:tab w:val="center" w:pos="4680"/>
        <w:tab w:val="right" w:pos="9360"/>
      </w:tabs>
    </w:pPr>
  </w:style>
  <w:style w:type="character" w:customStyle="1" w:styleId="FooterChar">
    <w:name w:val="Footer Char"/>
    <w:basedOn w:val="DefaultParagraphFont"/>
    <w:link w:val="Footer"/>
    <w:uiPriority w:val="99"/>
    <w:rsid w:val="00E23665"/>
  </w:style>
  <w:style w:type="table" w:styleId="TableGrid">
    <w:name w:val="Table Grid"/>
    <w:basedOn w:val="TableNormal"/>
    <w:uiPriority w:val="39"/>
    <w:rsid w:val="00662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2BD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963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D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4571"/>
    <w:rPr>
      <w:b/>
      <w:bCs/>
    </w:rPr>
  </w:style>
  <w:style w:type="character" w:customStyle="1" w:styleId="CommentSubjectChar">
    <w:name w:val="Comment Subject Char"/>
    <w:basedOn w:val="CommentTextChar"/>
    <w:link w:val="CommentSubject"/>
    <w:uiPriority w:val="99"/>
    <w:semiHidden/>
    <w:rsid w:val="00CC4571"/>
    <w:rPr>
      <w:b/>
      <w:bCs/>
    </w:rPr>
  </w:style>
  <w:style w:type="paragraph" w:styleId="HTMLPreformatted">
    <w:name w:val="HTML Preformatted"/>
    <w:basedOn w:val="Normal"/>
    <w:link w:val="HTMLPreformattedChar"/>
    <w:uiPriority w:val="99"/>
    <w:unhideWhenUsed/>
    <w:rsid w:val="0049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5117"/>
    <w:rPr>
      <w:rFonts w:ascii="Courier New" w:hAnsi="Courier New" w:cs="Courier New"/>
    </w:rPr>
  </w:style>
  <w:style w:type="paragraph" w:styleId="NormalWeb">
    <w:name w:val="Normal (Web)"/>
    <w:basedOn w:val="Normal"/>
    <w:uiPriority w:val="99"/>
    <w:unhideWhenUsed/>
    <w:rsid w:val="00414A26"/>
    <w:pPr>
      <w:spacing w:before="100" w:beforeAutospacing="1" w:after="100" w:afterAutospacing="1"/>
    </w:pPr>
    <w:rPr>
      <w:sz w:val="24"/>
      <w:szCs w:val="24"/>
    </w:rPr>
  </w:style>
  <w:style w:type="character" w:customStyle="1" w:styleId="mi">
    <w:name w:val="mi"/>
    <w:basedOn w:val="DefaultParagraphFont"/>
    <w:rsid w:val="00414A26"/>
  </w:style>
  <w:style w:type="character" w:customStyle="1" w:styleId="mjxassistivemathml">
    <w:name w:val="mjx_assistive_mathml"/>
    <w:basedOn w:val="DefaultParagraphFont"/>
    <w:rsid w:val="00414A26"/>
  </w:style>
  <w:style w:type="character" w:customStyle="1" w:styleId="mn">
    <w:name w:val="mn"/>
    <w:basedOn w:val="DefaultParagraphFont"/>
    <w:rsid w:val="00414A26"/>
  </w:style>
  <w:style w:type="character" w:customStyle="1" w:styleId="tex-font-style-bf">
    <w:name w:val="tex-font-style-bf"/>
    <w:basedOn w:val="DefaultParagraphFont"/>
    <w:rsid w:val="00414A26"/>
  </w:style>
  <w:style w:type="character" w:customStyle="1" w:styleId="mo">
    <w:name w:val="mo"/>
    <w:basedOn w:val="DefaultParagraphFont"/>
    <w:rsid w:val="00414A26"/>
  </w:style>
  <w:style w:type="table" w:customStyle="1" w:styleId="TableGrid2">
    <w:name w:val="Table Grid2"/>
    <w:basedOn w:val="TableNormal"/>
    <w:next w:val="TableGrid"/>
    <w:uiPriority w:val="59"/>
    <w:rsid w:val="00512562"/>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F56C6"/>
    <w:rPr>
      <w:b/>
      <w:bCs/>
    </w:rPr>
  </w:style>
  <w:style w:type="character" w:styleId="Hyperlink">
    <w:name w:val="Hyperlink"/>
    <w:basedOn w:val="DefaultParagraphFont"/>
    <w:uiPriority w:val="99"/>
    <w:unhideWhenUsed/>
    <w:rsid w:val="00BF6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239">
      <w:bodyDiv w:val="1"/>
      <w:marLeft w:val="0"/>
      <w:marRight w:val="0"/>
      <w:marTop w:val="0"/>
      <w:marBottom w:val="0"/>
      <w:divBdr>
        <w:top w:val="none" w:sz="0" w:space="0" w:color="auto"/>
        <w:left w:val="none" w:sz="0" w:space="0" w:color="auto"/>
        <w:bottom w:val="none" w:sz="0" w:space="0" w:color="auto"/>
        <w:right w:val="none" w:sz="0" w:space="0" w:color="auto"/>
      </w:divBdr>
      <w:divsChild>
        <w:div w:id="845287395">
          <w:marLeft w:val="0"/>
          <w:marRight w:val="0"/>
          <w:marTop w:val="0"/>
          <w:marBottom w:val="0"/>
          <w:divBdr>
            <w:top w:val="none" w:sz="0" w:space="0" w:color="auto"/>
            <w:left w:val="none" w:sz="0" w:space="0" w:color="auto"/>
            <w:bottom w:val="none" w:sz="0" w:space="0" w:color="auto"/>
            <w:right w:val="none" w:sz="0" w:space="0" w:color="auto"/>
          </w:divBdr>
        </w:div>
      </w:divsChild>
    </w:div>
    <w:div w:id="272441426">
      <w:bodyDiv w:val="1"/>
      <w:marLeft w:val="0"/>
      <w:marRight w:val="0"/>
      <w:marTop w:val="0"/>
      <w:marBottom w:val="0"/>
      <w:divBdr>
        <w:top w:val="none" w:sz="0" w:space="0" w:color="auto"/>
        <w:left w:val="none" w:sz="0" w:space="0" w:color="auto"/>
        <w:bottom w:val="none" w:sz="0" w:space="0" w:color="auto"/>
        <w:right w:val="none" w:sz="0" w:space="0" w:color="auto"/>
      </w:divBdr>
    </w:div>
    <w:div w:id="378941686">
      <w:bodyDiv w:val="1"/>
      <w:marLeft w:val="0"/>
      <w:marRight w:val="0"/>
      <w:marTop w:val="0"/>
      <w:marBottom w:val="0"/>
      <w:divBdr>
        <w:top w:val="none" w:sz="0" w:space="0" w:color="auto"/>
        <w:left w:val="none" w:sz="0" w:space="0" w:color="auto"/>
        <w:bottom w:val="none" w:sz="0" w:space="0" w:color="auto"/>
        <w:right w:val="none" w:sz="0" w:space="0" w:color="auto"/>
      </w:divBdr>
    </w:div>
    <w:div w:id="1029113057">
      <w:bodyDiv w:val="1"/>
      <w:marLeft w:val="0"/>
      <w:marRight w:val="0"/>
      <w:marTop w:val="0"/>
      <w:marBottom w:val="0"/>
      <w:divBdr>
        <w:top w:val="none" w:sz="0" w:space="0" w:color="auto"/>
        <w:left w:val="none" w:sz="0" w:space="0" w:color="auto"/>
        <w:bottom w:val="none" w:sz="0" w:space="0" w:color="auto"/>
        <w:right w:val="none" w:sz="0" w:space="0" w:color="auto"/>
      </w:divBdr>
    </w:div>
    <w:div w:id="1509755492">
      <w:bodyDiv w:val="1"/>
      <w:marLeft w:val="0"/>
      <w:marRight w:val="0"/>
      <w:marTop w:val="0"/>
      <w:marBottom w:val="0"/>
      <w:divBdr>
        <w:top w:val="none" w:sz="0" w:space="0" w:color="auto"/>
        <w:left w:val="none" w:sz="0" w:space="0" w:color="auto"/>
        <w:bottom w:val="none" w:sz="0" w:space="0" w:color="auto"/>
        <w:right w:val="none" w:sz="0" w:space="0" w:color="auto"/>
      </w:divBdr>
      <w:divsChild>
        <w:div w:id="814831269">
          <w:marLeft w:val="0"/>
          <w:marRight w:val="0"/>
          <w:marTop w:val="0"/>
          <w:marBottom w:val="0"/>
          <w:divBdr>
            <w:top w:val="none" w:sz="0" w:space="0" w:color="auto"/>
            <w:left w:val="none" w:sz="0" w:space="0" w:color="auto"/>
            <w:bottom w:val="none" w:sz="0" w:space="0" w:color="auto"/>
            <w:right w:val="none" w:sz="0" w:space="0" w:color="auto"/>
          </w:divBdr>
        </w:div>
        <w:div w:id="1202203918">
          <w:marLeft w:val="0"/>
          <w:marRight w:val="0"/>
          <w:marTop w:val="0"/>
          <w:marBottom w:val="0"/>
          <w:divBdr>
            <w:top w:val="none" w:sz="0" w:space="0" w:color="auto"/>
            <w:left w:val="none" w:sz="0" w:space="0" w:color="auto"/>
            <w:bottom w:val="none" w:sz="0" w:space="0" w:color="auto"/>
            <w:right w:val="none" w:sz="0" w:space="0" w:color="auto"/>
          </w:divBdr>
          <w:divsChild>
            <w:div w:id="577331575">
              <w:marLeft w:val="0"/>
              <w:marRight w:val="0"/>
              <w:marTop w:val="0"/>
              <w:marBottom w:val="0"/>
              <w:divBdr>
                <w:top w:val="none" w:sz="0" w:space="0" w:color="auto"/>
                <w:left w:val="none" w:sz="0" w:space="0" w:color="auto"/>
                <w:bottom w:val="none" w:sz="0" w:space="0" w:color="auto"/>
                <w:right w:val="none" w:sz="0" w:space="0" w:color="auto"/>
              </w:divBdr>
            </w:div>
          </w:divsChild>
        </w:div>
        <w:div w:id="207572943">
          <w:marLeft w:val="0"/>
          <w:marRight w:val="0"/>
          <w:marTop w:val="0"/>
          <w:marBottom w:val="240"/>
          <w:divBdr>
            <w:top w:val="none" w:sz="0" w:space="0" w:color="auto"/>
            <w:left w:val="none" w:sz="0" w:space="0" w:color="auto"/>
            <w:bottom w:val="none" w:sz="0" w:space="0" w:color="auto"/>
            <w:right w:val="none" w:sz="0" w:space="0" w:color="auto"/>
          </w:divBdr>
          <w:divsChild>
            <w:div w:id="235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139">
      <w:bodyDiv w:val="1"/>
      <w:marLeft w:val="0"/>
      <w:marRight w:val="0"/>
      <w:marTop w:val="0"/>
      <w:marBottom w:val="0"/>
      <w:divBdr>
        <w:top w:val="none" w:sz="0" w:space="0" w:color="auto"/>
        <w:left w:val="none" w:sz="0" w:space="0" w:color="auto"/>
        <w:bottom w:val="none" w:sz="0" w:space="0" w:color="auto"/>
        <w:right w:val="none" w:sz="0" w:space="0" w:color="auto"/>
      </w:divBdr>
      <w:divsChild>
        <w:div w:id="258831984">
          <w:marLeft w:val="0"/>
          <w:marRight w:val="0"/>
          <w:marTop w:val="0"/>
          <w:marBottom w:val="240"/>
          <w:divBdr>
            <w:top w:val="none" w:sz="0" w:space="0" w:color="auto"/>
            <w:left w:val="none" w:sz="0" w:space="0" w:color="auto"/>
            <w:bottom w:val="none" w:sz="0" w:space="0" w:color="auto"/>
            <w:right w:val="none" w:sz="0" w:space="0" w:color="auto"/>
          </w:divBdr>
          <w:divsChild>
            <w:div w:id="1123109725">
              <w:marLeft w:val="0"/>
              <w:marRight w:val="0"/>
              <w:marTop w:val="0"/>
              <w:marBottom w:val="120"/>
              <w:divBdr>
                <w:top w:val="none" w:sz="0" w:space="0" w:color="auto"/>
                <w:left w:val="none" w:sz="0" w:space="0" w:color="auto"/>
                <w:bottom w:val="none" w:sz="0" w:space="0" w:color="auto"/>
                <w:right w:val="none" w:sz="0" w:space="0" w:color="auto"/>
              </w:divBdr>
            </w:div>
            <w:div w:id="883518305">
              <w:marLeft w:val="0"/>
              <w:marRight w:val="0"/>
              <w:marTop w:val="0"/>
              <w:marBottom w:val="0"/>
              <w:divBdr>
                <w:top w:val="none" w:sz="0" w:space="0" w:color="auto"/>
                <w:left w:val="none" w:sz="0" w:space="0" w:color="auto"/>
                <w:bottom w:val="none" w:sz="0" w:space="0" w:color="auto"/>
                <w:right w:val="none" w:sz="0" w:space="0" w:color="auto"/>
              </w:divBdr>
              <w:divsChild>
                <w:div w:id="1032264250">
                  <w:marLeft w:val="0"/>
                  <w:marRight w:val="0"/>
                  <w:marTop w:val="0"/>
                  <w:marBottom w:val="0"/>
                  <w:divBdr>
                    <w:top w:val="none" w:sz="0" w:space="0" w:color="auto"/>
                    <w:left w:val="none" w:sz="0" w:space="0" w:color="auto"/>
                    <w:bottom w:val="none" w:sz="0" w:space="0" w:color="auto"/>
                    <w:right w:val="none" w:sz="0" w:space="0" w:color="auto"/>
                  </w:divBdr>
                </w:div>
              </w:divsChild>
            </w:div>
            <w:div w:id="1780223764">
              <w:marLeft w:val="0"/>
              <w:marRight w:val="0"/>
              <w:marTop w:val="0"/>
              <w:marBottom w:val="0"/>
              <w:divBdr>
                <w:top w:val="none" w:sz="0" w:space="0" w:color="auto"/>
                <w:left w:val="none" w:sz="0" w:space="0" w:color="auto"/>
                <w:bottom w:val="none" w:sz="0" w:space="0" w:color="auto"/>
                <w:right w:val="none" w:sz="0" w:space="0" w:color="auto"/>
              </w:divBdr>
              <w:divsChild>
                <w:div w:id="281503654">
                  <w:marLeft w:val="0"/>
                  <w:marRight w:val="0"/>
                  <w:marTop w:val="0"/>
                  <w:marBottom w:val="0"/>
                  <w:divBdr>
                    <w:top w:val="none" w:sz="0" w:space="0" w:color="auto"/>
                    <w:left w:val="none" w:sz="0" w:space="0" w:color="auto"/>
                    <w:bottom w:val="none" w:sz="0" w:space="0" w:color="auto"/>
                    <w:right w:val="none" w:sz="0" w:space="0" w:color="auto"/>
                  </w:divBdr>
                </w:div>
              </w:divsChild>
            </w:div>
            <w:div w:id="889003163">
              <w:marLeft w:val="0"/>
              <w:marRight w:val="0"/>
              <w:marTop w:val="0"/>
              <w:marBottom w:val="0"/>
              <w:divBdr>
                <w:top w:val="none" w:sz="0" w:space="0" w:color="auto"/>
                <w:left w:val="none" w:sz="0" w:space="0" w:color="auto"/>
                <w:bottom w:val="none" w:sz="0" w:space="0" w:color="auto"/>
                <w:right w:val="none" w:sz="0" w:space="0" w:color="auto"/>
              </w:divBdr>
              <w:divsChild>
                <w:div w:id="2006276594">
                  <w:marLeft w:val="0"/>
                  <w:marRight w:val="0"/>
                  <w:marTop w:val="0"/>
                  <w:marBottom w:val="0"/>
                  <w:divBdr>
                    <w:top w:val="none" w:sz="0" w:space="0" w:color="auto"/>
                    <w:left w:val="none" w:sz="0" w:space="0" w:color="auto"/>
                    <w:bottom w:val="none" w:sz="0" w:space="0" w:color="auto"/>
                    <w:right w:val="none" w:sz="0" w:space="0" w:color="auto"/>
                  </w:divBdr>
                </w:div>
              </w:divsChild>
            </w:div>
            <w:div w:id="1822308263">
              <w:marLeft w:val="0"/>
              <w:marRight w:val="0"/>
              <w:marTop w:val="0"/>
              <w:marBottom w:val="0"/>
              <w:divBdr>
                <w:top w:val="none" w:sz="0" w:space="0" w:color="auto"/>
                <w:left w:val="none" w:sz="0" w:space="0" w:color="auto"/>
                <w:bottom w:val="none" w:sz="0" w:space="0" w:color="auto"/>
                <w:right w:val="none" w:sz="0" w:space="0" w:color="auto"/>
              </w:divBdr>
              <w:divsChild>
                <w:div w:id="2059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623">
          <w:marLeft w:val="0"/>
          <w:marRight w:val="0"/>
          <w:marTop w:val="0"/>
          <w:marBottom w:val="0"/>
          <w:divBdr>
            <w:top w:val="none" w:sz="0" w:space="0" w:color="auto"/>
            <w:left w:val="none" w:sz="0" w:space="0" w:color="auto"/>
            <w:bottom w:val="none" w:sz="0" w:space="0" w:color="auto"/>
            <w:right w:val="none" w:sz="0" w:space="0" w:color="auto"/>
          </w:divBdr>
        </w:div>
        <w:div w:id="1652640374">
          <w:marLeft w:val="0"/>
          <w:marRight w:val="0"/>
          <w:marTop w:val="0"/>
          <w:marBottom w:val="0"/>
          <w:divBdr>
            <w:top w:val="none" w:sz="0" w:space="0" w:color="auto"/>
            <w:left w:val="none" w:sz="0" w:space="0" w:color="auto"/>
            <w:bottom w:val="none" w:sz="0" w:space="0" w:color="auto"/>
            <w:right w:val="none" w:sz="0" w:space="0" w:color="auto"/>
          </w:divBdr>
          <w:divsChild>
            <w:div w:id="313489779">
              <w:marLeft w:val="0"/>
              <w:marRight w:val="0"/>
              <w:marTop w:val="0"/>
              <w:marBottom w:val="0"/>
              <w:divBdr>
                <w:top w:val="none" w:sz="0" w:space="0" w:color="auto"/>
                <w:left w:val="none" w:sz="0" w:space="0" w:color="auto"/>
                <w:bottom w:val="none" w:sz="0" w:space="0" w:color="auto"/>
                <w:right w:val="none" w:sz="0" w:space="0" w:color="auto"/>
              </w:divBdr>
            </w:div>
          </w:divsChild>
        </w:div>
        <w:div w:id="111362339">
          <w:marLeft w:val="0"/>
          <w:marRight w:val="0"/>
          <w:marTop w:val="0"/>
          <w:marBottom w:val="240"/>
          <w:divBdr>
            <w:top w:val="none" w:sz="0" w:space="0" w:color="auto"/>
            <w:left w:val="none" w:sz="0" w:space="0" w:color="auto"/>
            <w:bottom w:val="none" w:sz="0" w:space="0" w:color="auto"/>
            <w:right w:val="none" w:sz="0" w:space="0" w:color="auto"/>
          </w:divBdr>
          <w:divsChild>
            <w:div w:id="1014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605f9a46c7eb492d" Type="http://schemas.microsoft.com/office/2016/09/relationships/commentsIds" Target="commentsIds.xml"/><Relationship Id="R66540ec35cf4469d"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DD6C6D8DEF5549A4D648917129432A" ma:contentTypeVersion="14" ma:contentTypeDescription="Create a new document." ma:contentTypeScope="" ma:versionID="70fae9694c281e3999533eff66b23cde">
  <xsd:schema xmlns:xsd="http://www.w3.org/2001/XMLSchema" xmlns:xs="http://www.w3.org/2001/XMLSchema" xmlns:p="http://schemas.microsoft.com/office/2006/metadata/properties" xmlns:ns3="4fd35f81-8f51-4b21-88be-dc29d7f061c4" xmlns:ns4="5af309d2-0ac7-467a-b778-faff98f3394b" targetNamespace="http://schemas.microsoft.com/office/2006/metadata/properties" ma:root="true" ma:fieldsID="fb4d489f289d17cb90b5fd68b96b3a23" ns3:_="" ns4:_="">
    <xsd:import namespace="4fd35f81-8f51-4b21-88be-dc29d7f061c4"/>
    <xsd:import namespace="5af309d2-0ac7-467a-b778-faff98f339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35f81-8f51-4b21-88be-dc29d7f061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f309d2-0ac7-467a-b778-faff98f3394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D61FB-B39E-488B-8D79-6CB2D224D3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034CA3-3D0E-4245-BDF0-4633F637E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35f81-8f51-4b21-88be-dc29d7f061c4"/>
    <ds:schemaRef ds:uri="5af309d2-0ac7-467a-b778-faff98f3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5D9E1-579A-4427-A457-2D63559ED4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 Abbas</dc:creator>
  <cp:lastModifiedBy>SCORPIONS</cp:lastModifiedBy>
  <cp:revision>2</cp:revision>
  <cp:lastPrinted>2022-07-26T13:28:00Z</cp:lastPrinted>
  <dcterms:created xsi:type="dcterms:W3CDTF">2023-02-26T08:52:00Z</dcterms:created>
  <dcterms:modified xsi:type="dcterms:W3CDTF">2023-02-26T08:52:00Z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0x010100F9DD6C6D8DEF5549A4D648917129432A</vt:lpwstr>
  </property>
</Properties>
</file>